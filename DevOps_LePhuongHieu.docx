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C07F" w14:textId="77777777" w:rsidR="00A05199" w:rsidRPr="006D03F2" w:rsidRDefault="00A52C97" w:rsidP="003834B6">
      <w:pPr>
        <w:tabs>
          <w:tab w:val="left" w:pos="2340"/>
        </w:tabs>
        <w:rPr>
          <w:rFonts w:ascii="Century Gothic" w:hAnsi="Century Gothic"/>
        </w:rPr>
      </w:pPr>
      <w:r w:rsidRPr="006D03F2">
        <w:rPr>
          <w:rFonts w:ascii="Century Gothic" w:hAnsi="Century Gothic" w:cstheme="minorHAnsi"/>
          <w:noProof/>
          <w:sz w:val="60"/>
          <w:szCs w:val="60"/>
        </w:rPr>
        <mc:AlternateContent>
          <mc:Choice Requires="wps">
            <w:drawing>
              <wp:anchor distT="0" distB="0" distL="114300" distR="114300" simplePos="0" relativeHeight="251667456" behindDoc="0" locked="0" layoutInCell="1" allowOverlap="1" wp14:anchorId="18C60E57" wp14:editId="0120E37F">
                <wp:simplePos x="0" y="0"/>
                <wp:positionH relativeFrom="column">
                  <wp:posOffset>3495675</wp:posOffset>
                </wp:positionH>
                <wp:positionV relativeFrom="paragraph">
                  <wp:posOffset>-38100</wp:posOffset>
                </wp:positionV>
                <wp:extent cx="4824730" cy="466725"/>
                <wp:effectExtent l="0" t="0" r="0" b="0"/>
                <wp:wrapNone/>
                <wp:docPr id="8" name="TextBox 7"/>
                <wp:cNvGraphicFramePr/>
                <a:graphic xmlns:a="http://schemas.openxmlformats.org/drawingml/2006/main">
                  <a:graphicData uri="http://schemas.microsoft.com/office/word/2010/wordprocessingShape">
                    <wps:wsp>
                      <wps:cNvSpPr txBox="1"/>
                      <wps:spPr>
                        <a:xfrm>
                          <a:off x="0" y="0"/>
                          <a:ext cx="4824730" cy="466725"/>
                        </a:xfrm>
                        <a:prstGeom prst="rect">
                          <a:avLst/>
                        </a:prstGeom>
                        <a:noFill/>
                      </wps:spPr>
                      <wps:txbx>
                        <w:txbxContent>
                          <w:p w14:paraId="72FC87C0" w14:textId="77777777" w:rsidR="00856C0D" w:rsidRPr="00BD1299" w:rsidRDefault="00856C0D" w:rsidP="003E5175">
                            <w:pPr>
                              <w:pStyle w:val="NormalWeb"/>
                              <w:spacing w:before="0" w:beforeAutospacing="0" w:after="0" w:afterAutospacing="0"/>
                              <w:rPr>
                                <w:color w:val="0070C0"/>
                                <w:sz w:val="32"/>
                                <w:szCs w:val="32"/>
                              </w:rPr>
                            </w:pPr>
                          </w:p>
                        </w:txbxContent>
                      </wps:txbx>
                      <wps:bodyPr wrap="none" rtlCol="0">
                        <a:noAutofit/>
                      </wps:bodyPr>
                    </wps:wsp>
                  </a:graphicData>
                </a:graphic>
                <wp14:sizeRelV relativeFrom="margin">
                  <wp14:pctHeight>0</wp14:pctHeight>
                </wp14:sizeRelV>
              </wp:anchor>
            </w:drawing>
          </mc:Choice>
          <mc:Fallback>
            <w:pict>
              <v:shapetype w14:anchorId="18C60E57" id="_x0000_t202" coordsize="21600,21600" o:spt="202" path="m,l,21600r21600,l21600,xe">
                <v:stroke joinstyle="miter"/>
                <v:path gradientshapeok="t" o:connecttype="rect"/>
              </v:shapetype>
              <v:shape id="TextBox 7" o:spid="_x0000_s1026" type="#_x0000_t202" style="position:absolute;margin-left:275.25pt;margin-top:-3pt;width:379.9pt;height:36.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" filled="f" stroked="f">
                <v:textbox>
                  <w:txbxContent>
                    <w:p w14:paraId="72FC87C0" w14:textId="77777777" w:rsidR="00856C0D" w:rsidRPr="00BD1299" w:rsidRDefault="00856C0D" w:rsidP="003E5175">
                      <w:pPr>
                        <w:pStyle w:val="NormalWeb"/>
                        <w:spacing w:before="0" w:beforeAutospacing="0" w:after="0" w:afterAutospacing="0"/>
                        <w:rPr>
                          <w:color w:val="0070C0"/>
                          <w:sz w:val="32"/>
                          <w:szCs w:val="32"/>
                        </w:rPr>
                      </w:pPr>
                    </w:p>
                  </w:txbxContent>
                </v:textbox>
              </v:shape>
            </w:pict>
          </mc:Fallback>
        </mc:AlternateContent>
      </w:r>
      <w:r w:rsidR="003F56A1" w:rsidRPr="006D03F2">
        <w:rPr>
          <w:rFonts w:ascii="Century Gothic" w:hAnsi="Century Gothic" w:cstheme="minorHAnsi"/>
          <w:noProof/>
          <w:sz w:val="60"/>
          <w:szCs w:val="6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542"/>
        <w:gridCol w:w="734"/>
        <w:gridCol w:w="6190"/>
      </w:tblGrid>
      <w:tr w:rsidR="00C46628" w14:paraId="7A70F22D" w14:textId="77777777" w:rsidTr="00E52366">
        <w:trPr>
          <w:trHeight w:val="2798"/>
        </w:trPr>
        <w:tc>
          <w:tcPr>
            <w:tcW w:w="3596" w:type="dxa"/>
          </w:tcPr>
          <w:p w14:paraId="5E1D4F33" w14:textId="06B2DAB2" w:rsidR="00C117FF" w:rsidRDefault="00C117FF" w:rsidP="003834B6">
            <w:pPr>
              <w:jc w:val="center"/>
              <w:rPr>
                <w:rFonts w:ascii="Century Gothic" w:hAnsi="Century Gothic"/>
              </w:rPr>
            </w:pPr>
            <w:r>
              <w:rPr>
                <w:noProof/>
              </w:rPr>
              <w:drawing>
                <wp:inline distT="0" distB="0" distL="0" distR="0" wp14:anchorId="4245854C" wp14:editId="57BA341E">
                  <wp:extent cx="1681600" cy="1682036"/>
                  <wp:effectExtent l="76200" t="76200" r="90170" b="901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587" b="19305"/>
                          <a:stretch/>
                        </pic:blipFill>
                        <pic:spPr bwMode="auto">
                          <a:xfrm>
                            <a:off x="0" y="0"/>
                            <a:ext cx="1702861" cy="1703302"/>
                          </a:xfrm>
                          <a:prstGeom prst="ellipse">
                            <a:avLst/>
                          </a:prstGeom>
                          <a:ln w="63500" cap="rnd">
                            <a:solidFill>
                              <a:srgbClr val="00B0F0"/>
                            </a:solidFill>
                          </a:ln>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inline>
              </w:drawing>
            </w:r>
          </w:p>
        </w:tc>
        <w:tc>
          <w:tcPr>
            <w:tcW w:w="809" w:type="dxa"/>
          </w:tcPr>
          <w:p w14:paraId="257433C4" w14:textId="77777777" w:rsidR="00C117FF" w:rsidRDefault="00C117FF" w:rsidP="003834B6">
            <w:pPr>
              <w:rPr>
                <w:rFonts w:ascii="Century Gothic" w:hAnsi="Century Gothic"/>
              </w:rPr>
            </w:pPr>
          </w:p>
        </w:tc>
        <w:tc>
          <w:tcPr>
            <w:tcW w:w="6385" w:type="dxa"/>
            <w:vMerge w:val="restart"/>
            <w:vAlign w:val="center"/>
          </w:tcPr>
          <w:tbl>
            <w:tblPr>
              <w:tblStyle w:val="TableGrid"/>
              <w:tblW w:w="0" w:type="auto"/>
              <w:tblLook w:val="04A0" w:firstRow="1" w:lastRow="0" w:firstColumn="1" w:lastColumn="0" w:noHBand="0" w:noVBand="1"/>
            </w:tblPr>
            <w:tblGrid>
              <w:gridCol w:w="726"/>
              <w:gridCol w:w="5248"/>
            </w:tblGrid>
            <w:tr w:rsidR="00E52366" w14:paraId="01BB7C4A" w14:textId="77777777" w:rsidTr="00E52366">
              <w:tc>
                <w:tcPr>
                  <w:tcW w:w="726" w:type="dxa"/>
                  <w:tcBorders>
                    <w:top w:val="nil"/>
                    <w:left w:val="nil"/>
                    <w:bottom w:val="nil"/>
                    <w:right w:val="nil"/>
                  </w:tcBorders>
                  <w:vAlign w:val="center"/>
                </w:tcPr>
                <w:p w14:paraId="093E80BF" w14:textId="4C69AFC9" w:rsidR="00782AFC" w:rsidRDefault="00782AFC" w:rsidP="003834B6">
                  <w:pPr>
                    <w:jc w:val="center"/>
                    <w:rPr>
                      <w:rFonts w:ascii="Century Gothic" w:hAnsi="Century Gothic"/>
                    </w:rPr>
                  </w:pPr>
                  <w:r>
                    <w:rPr>
                      <w:noProof/>
                    </w:rPr>
                    <w:drawing>
                      <wp:inline distT="0" distB="0" distL="0" distR="0" wp14:anchorId="68EB81AE" wp14:editId="3FCC0D02">
                        <wp:extent cx="279400" cy="279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3DDDD184" w14:textId="034FDFA4" w:rsidR="00782AFC" w:rsidRDefault="00782AFC" w:rsidP="003834B6">
                  <w:pPr>
                    <w:rPr>
                      <w:rFonts w:ascii="Century Gothic" w:hAnsi="Century Gothic"/>
                    </w:rPr>
                  </w:pPr>
                  <w:r>
                    <w:rPr>
                      <w:rFonts w:ascii="Century Gothic" w:hAnsi="Century Gothic"/>
                    </w:rPr>
                    <w:t>(+84) 975 66 97 75</w:t>
                  </w:r>
                </w:p>
              </w:tc>
            </w:tr>
            <w:tr w:rsidR="00E52366" w14:paraId="6D15527B" w14:textId="77777777" w:rsidTr="00E52366">
              <w:tc>
                <w:tcPr>
                  <w:tcW w:w="726" w:type="dxa"/>
                  <w:tcBorders>
                    <w:top w:val="nil"/>
                    <w:left w:val="nil"/>
                    <w:bottom w:val="nil"/>
                    <w:right w:val="nil"/>
                  </w:tcBorders>
                  <w:vAlign w:val="center"/>
                </w:tcPr>
                <w:p w14:paraId="109BD35D" w14:textId="44848E32" w:rsidR="00782AFC" w:rsidRDefault="00782AFC" w:rsidP="003834B6">
                  <w:pPr>
                    <w:jc w:val="center"/>
                    <w:rPr>
                      <w:rFonts w:ascii="Century Gothic" w:hAnsi="Century Gothic"/>
                    </w:rPr>
                  </w:pPr>
                  <w:r>
                    <w:rPr>
                      <w:noProof/>
                    </w:rPr>
                    <w:drawing>
                      <wp:inline distT="0" distB="0" distL="0" distR="0" wp14:anchorId="09886D7E" wp14:editId="515F9ABA">
                        <wp:extent cx="279400" cy="279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duotone>
                                    <a:prstClr val="black"/>
                                    <a:srgbClr val="00B0F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57D2075C" w14:textId="39AFCA63" w:rsidR="00782AFC" w:rsidRDefault="00DB000C" w:rsidP="003834B6">
                  <w:pPr>
                    <w:rPr>
                      <w:rFonts w:ascii="Century Gothic" w:hAnsi="Century Gothic"/>
                    </w:rPr>
                  </w:pPr>
                  <w:hyperlink r:id="rId11" w:history="1">
                    <w:r w:rsidR="002C1FC5" w:rsidRPr="000756D0">
                      <w:rPr>
                        <w:rStyle w:val="Hyperlink"/>
                        <w:rFonts w:ascii="Century Gothic" w:hAnsi="Century Gothic"/>
                      </w:rPr>
                      <w:t>me@IamDevOps.dev</w:t>
                    </w:r>
                  </w:hyperlink>
                </w:p>
                <w:p w14:paraId="45085E45" w14:textId="3F1AB518" w:rsidR="00782AFC" w:rsidRDefault="00DB000C" w:rsidP="003834B6">
                  <w:pPr>
                    <w:rPr>
                      <w:rFonts w:ascii="Century Gothic" w:hAnsi="Century Gothic"/>
                    </w:rPr>
                  </w:pPr>
                  <w:hyperlink r:id="rId12" w:history="1">
                    <w:r w:rsidR="00782AFC" w:rsidRPr="000756D0">
                      <w:rPr>
                        <w:rStyle w:val="Hyperlink"/>
                        <w:rFonts w:ascii="Century Gothic" w:hAnsi="Century Gothic"/>
                      </w:rPr>
                      <w:t>phuonghieuag@gmail.com</w:t>
                    </w:r>
                  </w:hyperlink>
                </w:p>
              </w:tc>
            </w:tr>
            <w:tr w:rsidR="00E52366" w14:paraId="62219209" w14:textId="77777777" w:rsidTr="00E52366">
              <w:tc>
                <w:tcPr>
                  <w:tcW w:w="726" w:type="dxa"/>
                  <w:tcBorders>
                    <w:top w:val="nil"/>
                    <w:left w:val="nil"/>
                    <w:bottom w:val="nil"/>
                    <w:right w:val="nil"/>
                  </w:tcBorders>
                  <w:vAlign w:val="center"/>
                </w:tcPr>
                <w:p w14:paraId="660A3B95" w14:textId="70DD0C9A" w:rsidR="00782AFC" w:rsidRDefault="00782AFC" w:rsidP="003834B6">
                  <w:pPr>
                    <w:jc w:val="center"/>
                    <w:rPr>
                      <w:rFonts w:ascii="Century Gothic" w:hAnsi="Century Gothic"/>
                    </w:rPr>
                  </w:pPr>
                  <w:r>
                    <w:rPr>
                      <w:noProof/>
                    </w:rPr>
                    <w:drawing>
                      <wp:inline distT="0" distB="0" distL="0" distR="0" wp14:anchorId="60F357CE" wp14:editId="58E84E77">
                        <wp:extent cx="278130" cy="278130"/>
                        <wp:effectExtent l="0" t="0" r="7620" b="7620"/>
                        <wp:docPr id="9" name="Picture 9" descr="LinkedIn: Jobs, Business News &amp; Social Networking - Ứng dụng trê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In: Jobs, Business News &amp; Social Networking - Ứng dụng trê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 cy="27813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319CA98F" w14:textId="685A018C" w:rsidR="00782AFC" w:rsidRDefault="00DB000C" w:rsidP="003834B6">
                  <w:pPr>
                    <w:rPr>
                      <w:rFonts w:ascii="Century Gothic" w:hAnsi="Century Gothic"/>
                    </w:rPr>
                  </w:pPr>
                  <w:hyperlink r:id="rId14" w:history="1">
                    <w:r w:rsidR="00782AFC">
                      <w:rPr>
                        <w:rStyle w:val="Hyperlink"/>
                      </w:rPr>
                      <w:t>https://www.linkedin.com/in/googlesky/</w:t>
                    </w:r>
                  </w:hyperlink>
                </w:p>
              </w:tc>
            </w:tr>
            <w:tr w:rsidR="00E52366" w14:paraId="6381498A" w14:textId="77777777" w:rsidTr="00E52366">
              <w:tc>
                <w:tcPr>
                  <w:tcW w:w="726" w:type="dxa"/>
                  <w:tcBorders>
                    <w:top w:val="nil"/>
                    <w:left w:val="nil"/>
                    <w:bottom w:val="nil"/>
                    <w:right w:val="nil"/>
                  </w:tcBorders>
                  <w:vAlign w:val="center"/>
                </w:tcPr>
                <w:p w14:paraId="1246D386" w14:textId="01300D3A" w:rsidR="002C1FC5" w:rsidRDefault="002C1FC5" w:rsidP="003834B6">
                  <w:pPr>
                    <w:jc w:val="center"/>
                    <w:rPr>
                      <w:noProof/>
                    </w:rPr>
                  </w:pPr>
                  <w:r>
                    <w:rPr>
                      <w:noProof/>
                    </w:rPr>
                    <w:drawing>
                      <wp:inline distT="0" distB="0" distL="0" distR="0" wp14:anchorId="699EB179" wp14:editId="0CB0A92B">
                        <wp:extent cx="317500" cy="317500"/>
                        <wp:effectExtent l="0" t="0" r="6350" b="6350"/>
                        <wp:docPr id="10" name="Picture 10" descr="Skype - IM &amp; gọi video miễn phí - Ứng dụng trê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ype - IM &amp; gọi video miễn phí - Ứng dụng trên Google Pla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inline>
                    </w:drawing>
                  </w:r>
                </w:p>
              </w:tc>
              <w:tc>
                <w:tcPr>
                  <w:tcW w:w="5433" w:type="dxa"/>
                  <w:tcBorders>
                    <w:top w:val="nil"/>
                    <w:left w:val="nil"/>
                    <w:bottom w:val="nil"/>
                    <w:right w:val="nil"/>
                  </w:tcBorders>
                  <w:vAlign w:val="center"/>
                </w:tcPr>
                <w:p w14:paraId="422D6B7C" w14:textId="25CA1729" w:rsidR="002C1FC5" w:rsidRDefault="002C1FC5" w:rsidP="003834B6">
                  <w:r>
                    <w:t>le.phuong.hieu</w:t>
                  </w:r>
                </w:p>
              </w:tc>
            </w:tr>
            <w:tr w:rsidR="00E52366" w14:paraId="4586E0DE" w14:textId="77777777" w:rsidTr="008C473E">
              <w:tc>
                <w:tcPr>
                  <w:tcW w:w="6159" w:type="dxa"/>
                  <w:gridSpan w:val="2"/>
                  <w:tcBorders>
                    <w:top w:val="nil"/>
                    <w:left w:val="nil"/>
                    <w:bottom w:val="nil"/>
                    <w:right w:val="nil"/>
                  </w:tcBorders>
                  <w:vAlign w:val="center"/>
                </w:tcPr>
                <w:p w14:paraId="6898B5E4" w14:textId="691661A4" w:rsidR="00E52366" w:rsidRDefault="00C46628" w:rsidP="003834B6">
                  <w:r>
                    <w:rPr>
                      <w:noProof/>
                    </w:rPr>
                    <w:drawing>
                      <wp:inline distT="0" distB="0" distL="0" distR="0" wp14:anchorId="6EA758BE" wp14:editId="60EDF968">
                        <wp:extent cx="874045" cy="1085758"/>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035" cy="1104378"/>
                                </a:xfrm>
                                <a:prstGeom prst="rect">
                                  <a:avLst/>
                                </a:prstGeom>
                                <a:noFill/>
                                <a:ln>
                                  <a:noFill/>
                                </a:ln>
                              </pic:spPr>
                            </pic:pic>
                          </a:graphicData>
                        </a:graphic>
                      </wp:inline>
                    </w:drawing>
                  </w:r>
                </w:p>
              </w:tc>
            </w:tr>
          </w:tbl>
          <w:p w14:paraId="75F2B0AE" w14:textId="597AD3BC" w:rsidR="00C117FF" w:rsidRDefault="00C117FF" w:rsidP="003834B6">
            <w:pPr>
              <w:rPr>
                <w:rFonts w:ascii="Century Gothic" w:hAnsi="Century Gothic"/>
              </w:rPr>
            </w:pPr>
          </w:p>
        </w:tc>
      </w:tr>
      <w:tr w:rsidR="00C46628" w14:paraId="1E48F977" w14:textId="77777777" w:rsidTr="00E52366">
        <w:tc>
          <w:tcPr>
            <w:tcW w:w="3596" w:type="dxa"/>
          </w:tcPr>
          <w:p w14:paraId="5A07A900" w14:textId="0B7A3C5D" w:rsidR="00C117FF" w:rsidRDefault="00C117FF" w:rsidP="003834B6">
            <w:pPr>
              <w:pStyle w:val="DocumentSubtitle"/>
            </w:pPr>
            <w:r w:rsidRPr="00C117FF">
              <w:rPr>
                <w:sz w:val="44"/>
                <w:szCs w:val="44"/>
              </w:rPr>
              <w:t>Hieu Le Phuong (Mr.)</w:t>
            </w:r>
          </w:p>
        </w:tc>
        <w:tc>
          <w:tcPr>
            <w:tcW w:w="809" w:type="dxa"/>
          </w:tcPr>
          <w:p w14:paraId="72EB3A31" w14:textId="77777777" w:rsidR="00C117FF" w:rsidRDefault="00C117FF" w:rsidP="003834B6">
            <w:pPr>
              <w:rPr>
                <w:rFonts w:ascii="Century Gothic" w:hAnsi="Century Gothic"/>
              </w:rPr>
            </w:pPr>
          </w:p>
        </w:tc>
        <w:tc>
          <w:tcPr>
            <w:tcW w:w="6385" w:type="dxa"/>
            <w:vMerge/>
          </w:tcPr>
          <w:p w14:paraId="452457CC" w14:textId="77777777" w:rsidR="00C117FF" w:rsidRDefault="00C117FF" w:rsidP="003834B6">
            <w:pPr>
              <w:rPr>
                <w:rFonts w:ascii="Century Gothic" w:hAnsi="Century Gothic"/>
              </w:rPr>
            </w:pPr>
          </w:p>
        </w:tc>
      </w:tr>
      <w:tr w:rsidR="00C46628" w14:paraId="328A319D" w14:textId="77777777" w:rsidTr="00E52366">
        <w:tc>
          <w:tcPr>
            <w:tcW w:w="3596" w:type="dxa"/>
          </w:tcPr>
          <w:p w14:paraId="7097013A" w14:textId="58CE47F8" w:rsidR="00C117FF" w:rsidRDefault="00D76626" w:rsidP="003834B6">
            <w:pPr>
              <w:pStyle w:val="Name"/>
              <w:jc w:val="center"/>
            </w:pPr>
            <w:r>
              <w:t>SRE/</w:t>
            </w:r>
            <w:r w:rsidR="00C117FF" w:rsidRPr="00C117FF">
              <w:t>Dev</w:t>
            </w:r>
            <w:r w:rsidR="00350B87">
              <w:t>Sec</w:t>
            </w:r>
            <w:r w:rsidR="00C117FF" w:rsidRPr="00C117FF">
              <w:t>Ops</w:t>
            </w:r>
          </w:p>
        </w:tc>
        <w:tc>
          <w:tcPr>
            <w:tcW w:w="809" w:type="dxa"/>
          </w:tcPr>
          <w:p w14:paraId="6C16F458" w14:textId="77777777" w:rsidR="00C117FF" w:rsidRDefault="00C117FF" w:rsidP="003834B6">
            <w:pPr>
              <w:rPr>
                <w:rFonts w:ascii="Century Gothic" w:hAnsi="Century Gothic"/>
              </w:rPr>
            </w:pPr>
          </w:p>
        </w:tc>
        <w:tc>
          <w:tcPr>
            <w:tcW w:w="6385" w:type="dxa"/>
            <w:vMerge/>
          </w:tcPr>
          <w:p w14:paraId="47A8D1EC" w14:textId="77777777" w:rsidR="00C117FF" w:rsidRDefault="00C117FF" w:rsidP="003834B6">
            <w:pPr>
              <w:rPr>
                <w:rFonts w:ascii="Century Gothic" w:hAnsi="Century Gothic"/>
              </w:rPr>
            </w:pPr>
          </w:p>
        </w:tc>
      </w:tr>
    </w:tbl>
    <w:p w14:paraId="69BFB4C3" w14:textId="1E2C54C8" w:rsidR="00B85389" w:rsidRPr="006D03F2" w:rsidRDefault="00B85389" w:rsidP="003834B6">
      <w:pPr>
        <w:rPr>
          <w:rFonts w:ascii="Century Gothic" w:hAnsi="Century Gothic"/>
        </w:rPr>
      </w:pPr>
    </w:p>
    <w:tbl>
      <w:tblPr>
        <w:tblStyle w:val="TableGrid"/>
        <w:tblW w:w="26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2"/>
        <w:gridCol w:w="2462"/>
      </w:tblGrid>
      <w:tr w:rsidR="004774F0" w14:paraId="2F3F56C6" w14:textId="77777777" w:rsidTr="008251F7">
        <w:trPr>
          <w:gridAfter w:val="1"/>
          <w:wAfter w:w="3814" w:type="dxa"/>
        </w:trPr>
        <w:tc>
          <w:tcPr>
            <w:tcW w:w="23130" w:type="dxa"/>
          </w:tcPr>
          <w:p w14:paraId="367E884A" w14:textId="77777777" w:rsidR="004774F0" w:rsidRPr="00CD0592" w:rsidRDefault="003E75CA" w:rsidP="003834B6">
            <w:pPr>
              <w:rPr>
                <w:rFonts w:ascii="Century Gothic" w:hAnsi="Century Gothic" w:cs="Arial"/>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58592" behindDoc="0" locked="0" layoutInCell="1" allowOverlap="1" wp14:anchorId="2899513B" wp14:editId="1CCE0626">
                      <wp:simplePos x="0" y="0"/>
                      <wp:positionH relativeFrom="margin">
                        <wp:posOffset>1614805</wp:posOffset>
                      </wp:positionH>
                      <wp:positionV relativeFrom="paragraph">
                        <wp:posOffset>186055</wp:posOffset>
                      </wp:positionV>
                      <wp:extent cx="5669280" cy="17780"/>
                      <wp:effectExtent l="0" t="0" r="7620" b="1270"/>
                      <wp:wrapNone/>
                      <wp:docPr id="1" name="Rectangle 8"/>
                      <wp:cNvGraphicFramePr/>
                      <a:graphic xmlns:a="http://schemas.openxmlformats.org/drawingml/2006/main">
                        <a:graphicData uri="http://schemas.microsoft.com/office/word/2010/wordprocessingShape">
                          <wps:wsp>
                            <wps:cNvSpPr/>
                            <wps:spPr>
                              <a:xfrm>
                                <a:off x="0" y="0"/>
                                <a:ext cx="56692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0D08668" id="Rectangle 8" o:spid="_x0000_s1026" style="position:absolute;margin-left:127.15pt;margin-top:14.65pt;width:446.4pt;height:1.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" fillcolor="#00b0f0" stroked="f" strokeweight="2pt">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59616" behindDoc="0" locked="0" layoutInCell="1" allowOverlap="1" wp14:anchorId="26CE9EBF" wp14:editId="5FACCF0A">
                      <wp:simplePos x="0" y="0"/>
                      <wp:positionH relativeFrom="column">
                        <wp:posOffset>1562100</wp:posOffset>
                      </wp:positionH>
                      <wp:positionV relativeFrom="paragraph">
                        <wp:posOffset>147955</wp:posOffset>
                      </wp:positionV>
                      <wp:extent cx="95250" cy="91440"/>
                      <wp:effectExtent l="0" t="0" r="0" b="3810"/>
                      <wp:wrapNone/>
                      <wp:docPr id="17" name="Oval 1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C9F9A9" id="Oval 17" o:spid="_x0000_s1026" style="position:absolute;margin-left:123pt;margin-top:11.65pt;width:7.5pt;height:7.2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" fillcolor="#00b0f0" stroked="f" strokeweight="2pt"/>
                  </w:pict>
                </mc:Fallback>
              </mc:AlternateContent>
            </w:r>
            <w:r w:rsidR="004774F0" w:rsidRPr="00CD0592">
              <w:rPr>
                <w:rStyle w:val="NormalExpandedCaps"/>
                <w:rFonts w:ascii="Century Gothic" w:hAnsi="Century Gothic" w:cs="Arial"/>
                <w:b/>
                <w:color w:val="00B0F0"/>
                <w:sz w:val="40"/>
                <w:szCs w:val="40"/>
              </w:rPr>
              <w:t>HIGHLIGHT</w:t>
            </w:r>
            <w:r>
              <w:rPr>
                <w:rStyle w:val="NormalExpandedCaps"/>
                <w:rFonts w:ascii="Century Gothic" w:hAnsi="Century Gothic" w:cs="Arial"/>
                <w:b/>
                <w:color w:val="00B0F0"/>
                <w:sz w:val="40"/>
                <w:szCs w:val="40"/>
              </w:rPr>
              <w:t>s</w:t>
            </w:r>
          </w:p>
        </w:tc>
      </w:tr>
      <w:tr w:rsidR="004774F0" w14:paraId="451A7E4C" w14:textId="77777777" w:rsidTr="008251F7">
        <w:trPr>
          <w:gridAfter w:val="1"/>
          <w:wAfter w:w="3814" w:type="dxa"/>
          <w:trHeight w:val="2070"/>
        </w:trPr>
        <w:tc>
          <w:tcPr>
            <w:tcW w:w="23130" w:type="dxa"/>
          </w:tcPr>
          <w:p w14:paraId="4EF209F8" w14:textId="32C15BC6" w:rsidR="000E78C8" w:rsidRPr="00D93A1F" w:rsidRDefault="00D93A1F" w:rsidP="001F486D">
            <w:pPr>
              <w:numPr>
                <w:ilvl w:val="0"/>
                <w:numId w:val="22"/>
              </w:numPr>
              <w:suppressAutoHyphens/>
              <w:spacing w:after="0" w:line="240" w:lineRule="atLeast"/>
              <w:ind w:right="14950"/>
              <w:rPr>
                <w:rFonts w:ascii="Century Gothic" w:hAnsi="Century Gothic" w:cs="Arial"/>
                <w:color w:val="404040" w:themeColor="text1" w:themeTint="BF"/>
              </w:rPr>
            </w:pPr>
            <w:r>
              <w:rPr>
                <w:rFonts w:ascii="Century Gothic" w:hAnsi="Century Gothic" w:cs="Arial"/>
                <w:color w:val="404040" w:themeColor="text1" w:themeTint="BF"/>
              </w:rPr>
              <w:t>10</w:t>
            </w:r>
            <w:r w:rsidR="00703135">
              <w:rPr>
                <w:rFonts w:ascii="Century Gothic" w:hAnsi="Century Gothic" w:cs="Arial"/>
                <w:color w:val="404040" w:themeColor="text1" w:themeTint="BF"/>
              </w:rPr>
              <w:t xml:space="preserve"> years of experience in DevOps position</w:t>
            </w:r>
            <w:r>
              <w:rPr>
                <w:rFonts w:ascii="Century Gothic" w:hAnsi="Century Gothic" w:cs="Arial"/>
                <w:color w:val="404040" w:themeColor="text1" w:themeTint="BF"/>
              </w:rPr>
              <w:t xml:space="preserve"> and </w:t>
            </w:r>
            <w:r w:rsidR="003B57EA" w:rsidRPr="00D93A1F">
              <w:rPr>
                <w:rFonts w:ascii="Century Gothic" w:hAnsi="Century Gothic" w:cs="Arial"/>
                <w:color w:val="404040" w:themeColor="text1" w:themeTint="BF"/>
              </w:rPr>
              <w:t>systems management</w:t>
            </w:r>
            <w:r>
              <w:rPr>
                <w:rFonts w:ascii="Century Gothic" w:hAnsi="Century Gothic" w:cs="Arial"/>
                <w:color w:val="404040" w:themeColor="text1" w:themeTint="BF"/>
              </w:rPr>
              <w:t>,</w:t>
            </w:r>
            <w:r w:rsidRPr="00D93A1F">
              <w:rPr>
                <w:rFonts w:ascii="Century Gothic" w:hAnsi="Century Gothic" w:cs="Arial"/>
                <w:color w:val="404040" w:themeColor="text1" w:themeTint="BF"/>
              </w:rPr>
              <w:t xml:space="preserve"> </w:t>
            </w:r>
            <w:r w:rsidR="003B57EA" w:rsidRPr="00D93A1F">
              <w:rPr>
                <w:rFonts w:ascii="Century Gothic" w:hAnsi="Century Gothic" w:cs="Arial"/>
                <w:color w:val="404040" w:themeColor="text1" w:themeTint="BF"/>
              </w:rPr>
              <w:t xml:space="preserve">computer network management </w:t>
            </w:r>
          </w:p>
          <w:p w14:paraId="3355C46E" w14:textId="63F86E83" w:rsidR="006F1EDB" w:rsidRDefault="00EF660C"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5</w:t>
            </w:r>
            <w:r w:rsidR="006F1EDB">
              <w:rPr>
                <w:rFonts w:ascii="Century Gothic" w:hAnsi="Century Gothic" w:cs="Arial"/>
                <w:color w:val="404040" w:themeColor="text1" w:themeTint="BF"/>
              </w:rPr>
              <w:t xml:space="preserve"> years of experience in PHP developer</w:t>
            </w:r>
          </w:p>
          <w:p w14:paraId="367559F1" w14:textId="00301576" w:rsidR="00703135" w:rsidRDefault="00703135"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 xml:space="preserve">Experience in programming languages Python, </w:t>
            </w:r>
            <w:r w:rsidR="00815DF5">
              <w:rPr>
                <w:rFonts w:ascii="Century Gothic" w:hAnsi="Century Gothic" w:cs="Arial"/>
                <w:color w:val="404040" w:themeColor="text1" w:themeTint="BF"/>
              </w:rPr>
              <w:t>G</w:t>
            </w:r>
            <w:r w:rsidR="00815DF5">
              <w:rPr>
                <w:rFonts w:cs="Arial"/>
                <w:color w:val="404040" w:themeColor="text1" w:themeTint="BF"/>
              </w:rPr>
              <w:t>olang.</w:t>
            </w:r>
          </w:p>
          <w:p w14:paraId="4F084D23" w14:textId="77777777" w:rsidR="00EE40B0" w:rsidRDefault="00BD24B1" w:rsidP="003834B6">
            <w:pPr>
              <w:numPr>
                <w:ilvl w:val="0"/>
                <w:numId w:val="22"/>
              </w:numPr>
              <w:suppressAutoHyphens/>
              <w:spacing w:after="0" w:line="240" w:lineRule="atLeast"/>
              <w:rPr>
                <w:rFonts w:ascii="Century Gothic" w:hAnsi="Century Gothic" w:cs="Arial"/>
                <w:color w:val="404040" w:themeColor="text1" w:themeTint="BF"/>
              </w:rPr>
            </w:pPr>
            <w:r w:rsidRPr="009658A3">
              <w:rPr>
                <w:rFonts w:ascii="Century Gothic" w:hAnsi="Century Gothic" w:cs="Arial"/>
                <w:color w:val="404040" w:themeColor="text1" w:themeTint="BF"/>
              </w:rPr>
              <w:t xml:space="preserve">Strong at </w:t>
            </w:r>
            <w:r w:rsidR="00336964">
              <w:rPr>
                <w:rFonts w:ascii="Century Gothic" w:hAnsi="Century Gothic" w:cs="Arial"/>
                <w:color w:val="404040" w:themeColor="text1" w:themeTint="BF"/>
              </w:rPr>
              <w:t>computer network, system</w:t>
            </w:r>
            <w:r w:rsidR="00434A2F">
              <w:rPr>
                <w:rFonts w:ascii="Century Gothic" w:hAnsi="Century Gothic" w:cs="Arial"/>
                <w:color w:val="404040" w:themeColor="text1" w:themeTint="BF"/>
              </w:rPr>
              <w:t xml:space="preserve"> design</w:t>
            </w:r>
            <w:r w:rsidR="00336964">
              <w:rPr>
                <w:rFonts w:ascii="Century Gothic" w:hAnsi="Century Gothic" w:cs="Arial"/>
                <w:color w:val="404040" w:themeColor="text1" w:themeTint="BF"/>
              </w:rPr>
              <w:t>, troubleshoot computer networking.</w:t>
            </w:r>
          </w:p>
          <w:p w14:paraId="0C8428B6" w14:textId="77777777" w:rsidR="000833E9" w:rsidRPr="00EE32E4" w:rsidRDefault="000833E9" w:rsidP="003834B6">
            <w:pPr>
              <w:numPr>
                <w:ilvl w:val="0"/>
                <w:numId w:val="22"/>
              </w:numPr>
              <w:suppressAutoHyphens/>
              <w:spacing w:after="0" w:line="240" w:lineRule="atLeast"/>
              <w:rPr>
                <w:rFonts w:ascii="Century Gothic" w:hAnsi="Century Gothic" w:cs="Arial"/>
                <w:color w:val="404040" w:themeColor="text1" w:themeTint="BF"/>
              </w:rPr>
            </w:pPr>
            <w:r>
              <w:rPr>
                <w:rFonts w:ascii="Century Gothic" w:hAnsi="Century Gothic" w:cs="Arial"/>
                <w:color w:val="404040" w:themeColor="text1" w:themeTint="BF"/>
              </w:rPr>
              <w:t>Familiar with Agile and Scrum methodology</w:t>
            </w:r>
          </w:p>
        </w:tc>
      </w:tr>
      <w:tr w:rsidR="004774F0" w14:paraId="5D9F5207" w14:textId="77777777" w:rsidTr="008251F7">
        <w:tc>
          <w:tcPr>
            <w:tcW w:w="26944" w:type="dxa"/>
            <w:gridSpan w:val="2"/>
          </w:tcPr>
          <w:p w14:paraId="246BFB95" w14:textId="77777777" w:rsidR="004774F0" w:rsidRPr="00CD0592" w:rsidRDefault="004774F0" w:rsidP="003834B6">
            <w:pPr>
              <w:tabs>
                <w:tab w:val="center" w:pos="5287"/>
              </w:tabs>
              <w:rPr>
                <w:rStyle w:val="NormalExpandedCaps"/>
                <w:rFonts w:ascii="Century Gothic" w:hAnsi="Century Gothic" w:cs="Arial"/>
                <w:caps w:val="0"/>
                <w:color w:val="auto"/>
                <w:spacing w:val="0"/>
                <w:sz w:val="40"/>
                <w:szCs w:val="40"/>
              </w:rPr>
            </w:pPr>
            <w:r w:rsidRPr="00CD0592">
              <w:rPr>
                <w:rFonts w:ascii="Century Gothic" w:hAnsi="Century Gothic" w:cs="Arial"/>
                <w:noProof/>
                <w:sz w:val="40"/>
                <w:szCs w:val="40"/>
              </w:rPr>
              <mc:AlternateContent>
                <mc:Choice Requires="wps">
                  <w:drawing>
                    <wp:anchor distT="0" distB="0" distL="114300" distR="114300" simplePos="0" relativeHeight="251760640" behindDoc="0" locked="0" layoutInCell="1" allowOverlap="1" wp14:anchorId="038FA1AE" wp14:editId="383A4B08">
                      <wp:simplePos x="0" y="0"/>
                      <wp:positionH relativeFrom="margin">
                        <wp:posOffset>2453005</wp:posOffset>
                      </wp:positionH>
                      <wp:positionV relativeFrom="paragraph">
                        <wp:posOffset>170180</wp:posOffset>
                      </wp:positionV>
                      <wp:extent cx="5029200" cy="17780"/>
                      <wp:effectExtent l="0" t="0" r="0" b="1270"/>
                      <wp:wrapNone/>
                      <wp:docPr id="18" name="Rectangle 8"/>
                      <wp:cNvGraphicFramePr/>
                      <a:graphic xmlns:a="http://schemas.openxmlformats.org/drawingml/2006/main">
                        <a:graphicData uri="http://schemas.microsoft.com/office/word/2010/wordprocessingShape">
                          <wps:wsp>
                            <wps:cNvSpPr/>
                            <wps:spPr>
                              <a:xfrm>
                                <a:off x="0" y="0"/>
                                <a:ext cx="502920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95B0E3C" id="Rectangle 8" o:spid="_x0000_s1026" style="position:absolute;margin-left:193.15pt;margin-top:13.4pt;width:396pt;height:1.4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" fillcolor="#00b0f0" stroked="f" strokeweight="2pt">
                      <w10:wrap anchorx="margin"/>
                    </v:rec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1664" behindDoc="0" locked="0" layoutInCell="1" allowOverlap="1" wp14:anchorId="2F5D3BF0" wp14:editId="26D12B59">
                      <wp:simplePos x="0" y="0"/>
                      <wp:positionH relativeFrom="column">
                        <wp:posOffset>2362200</wp:posOffset>
                      </wp:positionH>
                      <wp:positionV relativeFrom="paragraph">
                        <wp:posOffset>129540</wp:posOffset>
                      </wp:positionV>
                      <wp:extent cx="95250" cy="91440"/>
                      <wp:effectExtent l="0" t="0" r="0" b="3810"/>
                      <wp:wrapNone/>
                      <wp:docPr id="19" name="Oval 19"/>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C873C2" id="Oval 19" o:spid="_x0000_s1026" style="position:absolute;margin-left:186pt;margin-top:10.2pt;width:7.5pt;height:7.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" fillcolor="#00b0f0" stroked="f" strokeweight="2pt"/>
                  </w:pict>
                </mc:Fallback>
              </mc:AlternateContent>
            </w:r>
            <w:r w:rsidRPr="00CD0592">
              <w:rPr>
                <w:rStyle w:val="NormalExpandedCaps"/>
                <w:rFonts w:ascii="Century Gothic" w:hAnsi="Century Gothic" w:cs="Arial"/>
                <w:b/>
                <w:color w:val="00B0F0"/>
                <w:sz w:val="40"/>
                <w:szCs w:val="40"/>
              </w:rPr>
              <w:t>TECHNICAL SKILLS</w:t>
            </w:r>
            <w:r>
              <w:rPr>
                <w:rStyle w:val="NormalExpandedCaps"/>
                <w:rFonts w:ascii="Century Gothic" w:hAnsi="Century Gothic" w:cs="Arial"/>
                <w:b/>
                <w:color w:val="00B0F0"/>
                <w:sz w:val="40"/>
                <w:szCs w:val="40"/>
              </w:rPr>
              <w:tab/>
            </w:r>
          </w:p>
        </w:tc>
      </w:tr>
      <w:tr w:rsidR="004774F0" w14:paraId="24ABDD80" w14:textId="77777777" w:rsidTr="008251F7">
        <w:tc>
          <w:tcPr>
            <w:tcW w:w="26944" w:type="dxa"/>
            <w:gridSpan w:val="2"/>
          </w:tcPr>
          <w:p w14:paraId="441ABAA6" w14:textId="77777777" w:rsidR="004439AC" w:rsidRPr="006F1EDB" w:rsidRDefault="004439AC" w:rsidP="003834B6">
            <w:pPr>
              <w:spacing w:after="0"/>
              <w:rPr>
                <w:rFonts w:ascii="Century Gothic" w:hAnsi="Century Gothic" w:cs="Arial"/>
                <w:color w:val="595959" w:themeColor="text1" w:themeTint="A6"/>
              </w:rPr>
            </w:pPr>
          </w:p>
          <w:p w14:paraId="50773F8E" w14:textId="77777777" w:rsidR="00CE029C" w:rsidRPr="00CE029C" w:rsidRDefault="00CE029C" w:rsidP="003834B6">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Strong knowledge </w:t>
            </w:r>
            <w:r w:rsidRPr="00D4248C">
              <w:rPr>
                <w:rFonts w:ascii="Century Gothic" w:hAnsi="Century Gothic" w:cs="Arial"/>
                <w:noProof/>
                <w:color w:val="595959" w:themeColor="text1" w:themeTint="A6"/>
              </w:rPr>
              <w:t>on</w:t>
            </w:r>
            <w:r w:rsidRPr="00CE029C">
              <w:rPr>
                <w:rFonts w:ascii="Century Gothic" w:hAnsi="Century Gothic" w:cs="Arial"/>
                <w:noProof/>
                <w:color w:val="595959" w:themeColor="text1" w:themeTint="A6"/>
              </w:rPr>
              <w:t xml:space="preserve"> </w:t>
            </w:r>
            <w:r w:rsidR="00D6261B" w:rsidRPr="00D4248C">
              <w:rPr>
                <w:rFonts w:ascii="Century Gothic" w:hAnsi="Century Gothic" w:cs="Arial"/>
                <w:noProof/>
                <w:color w:val="595959" w:themeColor="text1" w:themeTint="A6"/>
              </w:rPr>
              <w:t>computer</w:t>
            </w:r>
            <w:r w:rsidR="00D6261B">
              <w:rPr>
                <w:rFonts w:ascii="Century Gothic" w:hAnsi="Century Gothic" w:cs="Arial"/>
                <w:noProof/>
                <w:color w:val="595959" w:themeColor="text1" w:themeTint="A6"/>
              </w:rPr>
              <w:t xml:space="preserve"> network, system design</w:t>
            </w:r>
            <w:r w:rsidRPr="00CE029C">
              <w:rPr>
                <w:rFonts w:ascii="Century Gothic" w:hAnsi="Century Gothic" w:cs="Arial"/>
                <w:noProof/>
                <w:color w:val="595959" w:themeColor="text1" w:themeTint="A6"/>
              </w:rPr>
              <w:t>.</w:t>
            </w:r>
          </w:p>
          <w:p w14:paraId="09CE0ED8" w14:textId="77777777" w:rsidR="00CE029C" w:rsidRPr="00CE029C" w:rsidRDefault="00CE029C" w:rsidP="003834B6">
            <w:pPr>
              <w:numPr>
                <w:ilvl w:val="0"/>
                <w:numId w:val="5"/>
              </w:numPr>
              <w:suppressAutoHyphens/>
              <w:spacing w:before="0" w:after="0" w:line="360" w:lineRule="auto"/>
              <w:rPr>
                <w:rFonts w:ascii="Century Gothic" w:hAnsi="Century Gothic" w:cs="Arial"/>
                <w:noProof/>
                <w:color w:val="595959" w:themeColor="text1" w:themeTint="A6"/>
              </w:rPr>
            </w:pPr>
            <w:r w:rsidRPr="00CE029C">
              <w:rPr>
                <w:rFonts w:ascii="Century Gothic" w:hAnsi="Century Gothic" w:cs="Arial"/>
                <w:noProof/>
                <w:color w:val="595959" w:themeColor="text1" w:themeTint="A6"/>
              </w:rPr>
              <w:t xml:space="preserve">Frameworks and technologies: </w:t>
            </w:r>
          </w:p>
          <w:p w14:paraId="411C294B" w14:textId="75387B37" w:rsidR="005A3DBE" w:rsidRDefault="00D6261B"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 xml:space="preserve">Docker </w:t>
            </w:r>
          </w:p>
          <w:p w14:paraId="7068FE41" w14:textId="79F5796A" w:rsidR="008A7431" w:rsidRDefault="008A7431"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Kubernetes</w:t>
            </w:r>
            <w:r w:rsidR="00DB2033">
              <w:rPr>
                <w:rFonts w:ascii="Century Gothic" w:hAnsi="Century Gothic" w:cs="Arial"/>
                <w:noProof/>
                <w:color w:val="595959" w:themeColor="text1" w:themeTint="A6"/>
              </w:rPr>
              <w:t xml:space="preserve"> / Openshift</w:t>
            </w:r>
          </w:p>
          <w:p w14:paraId="06EF05EB" w14:textId="77777777" w:rsidR="00A9144C" w:rsidRDefault="00A9144C" w:rsidP="003834B6">
            <w:pPr>
              <w:numPr>
                <w:ilvl w:val="1"/>
                <w:numId w:val="5"/>
              </w:numPr>
              <w:suppressAutoHyphens/>
              <w:spacing w:before="0" w:after="0" w:line="360" w:lineRule="auto"/>
              <w:rPr>
                <w:rFonts w:ascii="Century Gothic" w:hAnsi="Century Gothic" w:cs="Arial"/>
                <w:noProof/>
                <w:color w:val="595959" w:themeColor="text1" w:themeTint="A6"/>
              </w:rPr>
            </w:pPr>
            <w:r>
              <w:rPr>
                <w:rFonts w:ascii="Century Gothic" w:hAnsi="Century Gothic" w:cs="Arial"/>
                <w:noProof/>
                <w:color w:val="595959" w:themeColor="text1" w:themeTint="A6"/>
              </w:rPr>
              <w:t>Jenkins pipeline and shell script</w:t>
            </w:r>
          </w:p>
          <w:p w14:paraId="6FB5C63F" w14:textId="5F847002"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CI/CD: Jenkins, Gitlab-CI, Docker, Artifactory, Docker Swarm</w:t>
            </w:r>
            <w:r w:rsidR="006F1EDB">
              <w:rPr>
                <w:rFonts w:ascii="Century Gothic" w:hAnsi="Century Gothic" w:cs="Arial"/>
                <w:color w:val="595959" w:themeColor="text1" w:themeTint="A6"/>
              </w:rPr>
              <w:t>, K8s, …</w:t>
            </w:r>
          </w:p>
          <w:p w14:paraId="6A4E223D" w14:textId="77777777"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Operating system</w:t>
            </w:r>
            <w:r w:rsidRPr="004D0C24">
              <w:rPr>
                <w:rFonts w:ascii="Century Gothic" w:hAnsi="Century Gothic" w:cs="Arial"/>
                <w:color w:val="595959" w:themeColor="text1" w:themeTint="A6"/>
              </w:rPr>
              <w:t>:</w:t>
            </w:r>
            <w:r w:rsidRPr="00407D69">
              <w:rPr>
                <w:rFonts w:ascii="Century Gothic" w:hAnsi="Century Gothic" w:cs="Arial"/>
                <w:color w:val="595959" w:themeColor="text1" w:themeTint="A6"/>
              </w:rPr>
              <w:t xml:space="preserve"> ArchLinux, CentOS/RHEL 7, Ubuntu, Windows. </w:t>
            </w:r>
          </w:p>
          <w:p w14:paraId="52847EE3" w14:textId="77777777" w:rsidR="00A9144C" w:rsidRDefault="00242022"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Networking: </w:t>
            </w:r>
            <w:r w:rsidR="008A7431">
              <w:rPr>
                <w:rFonts w:ascii="Century Gothic" w:hAnsi="Century Gothic" w:cs="Arial"/>
                <w:color w:val="595959" w:themeColor="text1" w:themeTint="A6"/>
              </w:rPr>
              <w:t>Cisco Certified Network Associate.</w:t>
            </w:r>
          </w:p>
          <w:p w14:paraId="4004A68D" w14:textId="77777777" w:rsidR="004D0C24" w:rsidRPr="00407D69" w:rsidRDefault="004D0C24"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Operating network system: PfSense, OpenWRT, DD-WRT.</w:t>
            </w:r>
          </w:p>
          <w:p w14:paraId="0D765222" w14:textId="77777777" w:rsidR="00407D69" w:rsidRPr="00407D69" w:rsidRDefault="00407D69" w:rsidP="003834B6">
            <w:pPr>
              <w:pStyle w:val="ListParagraph"/>
              <w:numPr>
                <w:ilvl w:val="0"/>
                <w:numId w:val="5"/>
              </w:numPr>
              <w:spacing w:after="0"/>
              <w:rPr>
                <w:rFonts w:ascii="Century Gothic" w:hAnsi="Century Gothic" w:cs="Arial"/>
                <w:color w:val="595959" w:themeColor="text1" w:themeTint="A6"/>
              </w:rPr>
            </w:pPr>
            <w:r w:rsidRPr="00407D69">
              <w:rPr>
                <w:rFonts w:ascii="Century Gothic" w:hAnsi="Century Gothic" w:cs="Arial"/>
                <w:color w:val="595959" w:themeColor="text1" w:themeTint="A6"/>
              </w:rPr>
              <w:t xml:space="preserve">Database: Oracle database, Microsoft SQL, MySQL / MariaDB </w:t>
            </w:r>
          </w:p>
          <w:p w14:paraId="0F398CD7" w14:textId="77777777" w:rsidR="00407D69" w:rsidRDefault="006B2E3F"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Cloud: AWS, Google Cloud, Azure Cloud</w:t>
            </w:r>
          </w:p>
          <w:p w14:paraId="2DDCC735" w14:textId="77777777" w:rsidR="0098722E" w:rsidRPr="00407D69"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Infrastructure as code: Terraform</w:t>
            </w:r>
          </w:p>
          <w:p w14:paraId="09D31173" w14:textId="77777777" w:rsidR="00407D69" w:rsidRPr="00407D69" w:rsidRDefault="0098722E" w:rsidP="003834B6">
            <w:pPr>
              <w:pStyle w:val="ListParagraph"/>
              <w:numPr>
                <w:ilvl w:val="0"/>
                <w:numId w:val="5"/>
              </w:numPr>
              <w:spacing w:after="0"/>
              <w:rPr>
                <w:rFonts w:ascii="Century Gothic" w:hAnsi="Century Gothic" w:cs="Arial"/>
                <w:color w:val="595959" w:themeColor="text1" w:themeTint="A6"/>
              </w:rPr>
            </w:pPr>
            <w:r>
              <w:rPr>
                <w:rFonts w:ascii="Century Gothic" w:hAnsi="Century Gothic" w:cs="Arial"/>
                <w:color w:val="595959" w:themeColor="text1" w:themeTint="A6"/>
              </w:rPr>
              <w:t>Configuration Management: Puppet, Ansible.</w:t>
            </w:r>
          </w:p>
          <w:p w14:paraId="0151306A" w14:textId="77777777" w:rsidR="004439AC" w:rsidRPr="004439AC" w:rsidRDefault="004439AC" w:rsidP="003834B6">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 xml:space="preserve">IDE/CASE tools: </w:t>
            </w:r>
            <w:r w:rsidR="00CE029C">
              <w:rPr>
                <w:rFonts w:ascii="Century Gothic" w:hAnsi="Century Gothic" w:cs="Arial"/>
                <w:color w:val="595959" w:themeColor="text1" w:themeTint="A6"/>
              </w:rPr>
              <w:t xml:space="preserve">Visual Studio, </w:t>
            </w:r>
            <w:r w:rsidRPr="004439AC">
              <w:rPr>
                <w:rFonts w:ascii="Century Gothic" w:hAnsi="Century Gothic" w:cs="Arial"/>
                <w:color w:val="595959" w:themeColor="text1" w:themeTint="A6"/>
              </w:rPr>
              <w:t>IntelliJ IDEA</w:t>
            </w:r>
            <w:r w:rsidR="008A7431">
              <w:rPr>
                <w:rFonts w:ascii="Century Gothic" w:hAnsi="Century Gothic" w:cs="Arial"/>
                <w:color w:val="595959" w:themeColor="text1" w:themeTint="A6"/>
              </w:rPr>
              <w:t>, Sublime Text, ATOM.</w:t>
            </w:r>
          </w:p>
          <w:p w14:paraId="22BAF880" w14:textId="0C60C198" w:rsidR="004439AC" w:rsidRPr="004439AC"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SCM</w:t>
            </w:r>
            <w:r w:rsidR="00773008" w:rsidRPr="004D0C24">
              <w:rPr>
                <w:rFonts w:ascii="Century Gothic" w:hAnsi="Century Gothic" w:cs="Arial"/>
                <w:color w:val="595959" w:themeColor="text1" w:themeTint="A6"/>
              </w:rPr>
              <w:t>:</w:t>
            </w:r>
            <w:r w:rsidR="0089744F">
              <w:rPr>
                <w:rFonts w:ascii="Century Gothic" w:hAnsi="Century Gothic" w:cs="Arial"/>
                <w:color w:val="595959" w:themeColor="text1" w:themeTint="A6"/>
              </w:rPr>
              <w:t xml:space="preserve"> </w:t>
            </w:r>
            <w:r w:rsidR="0089744F" w:rsidRPr="0089744F">
              <w:rPr>
                <w:rFonts w:ascii="Century Gothic" w:hAnsi="Century Gothic" w:cs="Arial"/>
                <w:color w:val="595959" w:themeColor="text1" w:themeTint="A6"/>
              </w:rPr>
              <w:t>Subversion</w:t>
            </w:r>
            <w:r w:rsidR="0089744F">
              <w:rPr>
                <w:rFonts w:ascii="Century Gothic" w:hAnsi="Century Gothic" w:cs="Arial"/>
                <w:color w:val="595959" w:themeColor="text1" w:themeTint="A6"/>
              </w:rPr>
              <w:t xml:space="preserve">, </w:t>
            </w:r>
            <w:r w:rsidR="0089744F" w:rsidRPr="0089744F">
              <w:rPr>
                <w:rFonts w:ascii="Century Gothic" w:hAnsi="Century Gothic" w:cs="Arial"/>
                <w:color w:val="595959" w:themeColor="text1" w:themeTint="A6"/>
              </w:rPr>
              <w:t>Git</w:t>
            </w:r>
            <w:r>
              <w:rPr>
                <w:rFonts w:ascii="Century Gothic" w:hAnsi="Century Gothic" w:cs="Arial"/>
                <w:color w:val="595959" w:themeColor="text1" w:themeTint="A6"/>
              </w:rPr>
              <w:t>.</w:t>
            </w:r>
          </w:p>
          <w:p w14:paraId="79DBFD7F" w14:textId="163189BB" w:rsidR="009658A3" w:rsidRPr="0098722E" w:rsidRDefault="004439AC" w:rsidP="003834B6">
            <w:pPr>
              <w:pStyle w:val="ListParagraph"/>
              <w:numPr>
                <w:ilvl w:val="0"/>
                <w:numId w:val="5"/>
              </w:numPr>
              <w:spacing w:after="0"/>
              <w:rPr>
                <w:rFonts w:ascii="Century Gothic" w:hAnsi="Century Gothic" w:cs="Arial"/>
                <w:color w:val="595959" w:themeColor="text1" w:themeTint="A6"/>
              </w:rPr>
            </w:pPr>
            <w:r w:rsidRPr="004439AC">
              <w:rPr>
                <w:rFonts w:ascii="Century Gothic" w:hAnsi="Century Gothic" w:cs="Arial"/>
                <w:color w:val="595959" w:themeColor="text1" w:themeTint="A6"/>
              </w:rPr>
              <w:t>Build tools:</w:t>
            </w:r>
            <w:r w:rsidR="00A63A0E">
              <w:rPr>
                <w:rFonts w:ascii="Century Gothic" w:hAnsi="Century Gothic" w:cs="Arial"/>
                <w:color w:val="595959" w:themeColor="text1" w:themeTint="A6"/>
              </w:rPr>
              <w:t xml:space="preserve"> </w:t>
            </w:r>
            <w:r w:rsidR="008B388C">
              <w:rPr>
                <w:rFonts w:ascii="Century Gothic" w:hAnsi="Century Gothic" w:cs="Arial"/>
                <w:color w:val="595959" w:themeColor="text1" w:themeTint="A6"/>
              </w:rPr>
              <w:t xml:space="preserve">Ant, </w:t>
            </w:r>
            <w:r w:rsidRPr="004439AC">
              <w:rPr>
                <w:rFonts w:ascii="Century Gothic" w:hAnsi="Century Gothic" w:cs="Arial"/>
                <w:color w:val="595959" w:themeColor="text1" w:themeTint="A6"/>
              </w:rPr>
              <w:t>Maven</w:t>
            </w:r>
            <w:r w:rsidR="00334613">
              <w:rPr>
                <w:rFonts w:ascii="Century Gothic" w:hAnsi="Century Gothic" w:cs="Arial"/>
                <w:color w:val="595959" w:themeColor="text1" w:themeTint="A6"/>
              </w:rPr>
              <w:t>, Gradle</w:t>
            </w:r>
            <w:r w:rsidR="006F1EDB">
              <w:rPr>
                <w:rFonts w:ascii="Century Gothic" w:hAnsi="Century Gothic" w:cs="Arial"/>
                <w:color w:val="595959" w:themeColor="text1" w:themeTint="A6"/>
              </w:rPr>
              <w:t>, Go.</w:t>
            </w:r>
          </w:p>
          <w:p w14:paraId="0798E2EB" w14:textId="607F3F53" w:rsidR="0098722E" w:rsidRPr="0098722E" w:rsidRDefault="0098722E" w:rsidP="003834B6">
            <w:pPr>
              <w:pStyle w:val="ListParagraph"/>
              <w:numPr>
                <w:ilvl w:val="0"/>
                <w:numId w:val="5"/>
              </w:numPr>
              <w:spacing w:after="0"/>
              <w:rPr>
                <w:rFonts w:ascii="Century Gothic" w:hAnsi="Century Gothic" w:cs="Arial"/>
                <w:color w:val="595959" w:themeColor="text1" w:themeTint="A6"/>
              </w:rPr>
            </w:pPr>
            <w:r w:rsidRPr="0098722E">
              <w:rPr>
                <w:rFonts w:ascii="Century Gothic" w:hAnsi="Century Gothic" w:cs="Arial"/>
                <w:color w:val="595959" w:themeColor="text1" w:themeTint="A6"/>
              </w:rPr>
              <w:t>Monitoring/Logging/Reporting: Grafana, Prometheus</w:t>
            </w:r>
            <w:r w:rsidR="006F1EDB">
              <w:rPr>
                <w:rFonts w:ascii="Century Gothic" w:hAnsi="Century Gothic" w:cs="Arial"/>
                <w:color w:val="595959" w:themeColor="text1" w:themeTint="A6"/>
              </w:rPr>
              <w:t xml:space="preserve">, ELK. </w:t>
            </w:r>
          </w:p>
          <w:p w14:paraId="61F23A1A" w14:textId="77777777" w:rsidR="00773008" w:rsidRPr="009658A3" w:rsidRDefault="00773008" w:rsidP="003834B6">
            <w:pPr>
              <w:spacing w:after="0"/>
              <w:rPr>
                <w:rStyle w:val="NormalExpandedCaps"/>
                <w:rFonts w:ascii="Century Gothic" w:hAnsi="Century Gothic" w:cs="Arial"/>
                <w:caps w:val="0"/>
                <w:color w:val="404040" w:themeColor="text1" w:themeTint="BF"/>
                <w:spacing w:val="0"/>
              </w:rPr>
            </w:pPr>
          </w:p>
        </w:tc>
      </w:tr>
      <w:tr w:rsidR="004774F0" w14:paraId="79ACCD94" w14:textId="77777777" w:rsidTr="008251F7">
        <w:tc>
          <w:tcPr>
            <w:tcW w:w="26944" w:type="dxa"/>
            <w:gridSpan w:val="2"/>
          </w:tcPr>
          <w:p w14:paraId="705D3A1C" w14:textId="35B162C9" w:rsidR="004774F0" w:rsidRDefault="004774F0" w:rsidP="003834B6">
            <w:pPr>
              <w:rPr>
                <w:rStyle w:val="NormalExpandedCaps"/>
                <w:rFonts w:ascii="Century Gothic" w:hAnsi="Century Gothic" w:cs="Arial"/>
                <w:b/>
                <w:color w:val="00B0F0"/>
                <w:sz w:val="40"/>
                <w:szCs w:val="40"/>
              </w:rPr>
            </w:pPr>
            <w:r w:rsidRPr="00CD0592">
              <w:rPr>
                <w:rFonts w:ascii="Century Gothic" w:hAnsi="Century Gothic" w:cs="Arial"/>
                <w:noProof/>
                <w:sz w:val="40"/>
                <w:szCs w:val="40"/>
              </w:rPr>
              <w:lastRenderedPageBreak/>
              <mc:AlternateContent>
                <mc:Choice Requires="wps">
                  <w:drawing>
                    <wp:anchor distT="0" distB="0" distL="114300" distR="114300" simplePos="0" relativeHeight="251763712" behindDoc="0" locked="0" layoutInCell="1" allowOverlap="1" wp14:anchorId="4178C1E9" wp14:editId="50B3D38C">
                      <wp:simplePos x="0" y="0"/>
                      <wp:positionH relativeFrom="column">
                        <wp:posOffset>2657475</wp:posOffset>
                      </wp:positionH>
                      <wp:positionV relativeFrom="paragraph">
                        <wp:posOffset>153035</wp:posOffset>
                      </wp:positionV>
                      <wp:extent cx="95250" cy="91440"/>
                      <wp:effectExtent l="0" t="0" r="0" b="3810"/>
                      <wp:wrapNone/>
                      <wp:docPr id="22" name="Oval 22"/>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4DC6D" id="Oval 22" o:spid="_x0000_s1026" style="position:absolute;margin-left:209.25pt;margin-top:12.05pt;width:7.5pt;height: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" fillcolor="#00b0f0" stroked="f" strokeweight="2pt"/>
                  </w:pict>
                </mc:Fallback>
              </mc:AlternateContent>
            </w:r>
            <w:r w:rsidRPr="00CD0592">
              <w:rPr>
                <w:rFonts w:ascii="Century Gothic" w:hAnsi="Century Gothic" w:cs="Arial"/>
                <w:noProof/>
                <w:sz w:val="40"/>
                <w:szCs w:val="40"/>
              </w:rPr>
              <mc:AlternateContent>
                <mc:Choice Requires="wps">
                  <w:drawing>
                    <wp:anchor distT="0" distB="0" distL="114300" distR="114300" simplePos="0" relativeHeight="251762688" behindDoc="0" locked="0" layoutInCell="1" allowOverlap="1" wp14:anchorId="1DC77BC7" wp14:editId="08E43393">
                      <wp:simplePos x="0" y="0"/>
                      <wp:positionH relativeFrom="margin">
                        <wp:posOffset>2672080</wp:posOffset>
                      </wp:positionH>
                      <wp:positionV relativeFrom="paragraph">
                        <wp:posOffset>189230</wp:posOffset>
                      </wp:positionV>
                      <wp:extent cx="4754880" cy="17780"/>
                      <wp:effectExtent l="0" t="0" r="7620" b="1270"/>
                      <wp:wrapNone/>
                      <wp:docPr id="20" name="Rectangle 8"/>
                      <wp:cNvGraphicFramePr/>
                      <a:graphic xmlns:a="http://schemas.openxmlformats.org/drawingml/2006/main">
                        <a:graphicData uri="http://schemas.microsoft.com/office/word/2010/wordprocessingShape">
                          <wps:wsp>
                            <wps:cNvSpPr/>
                            <wps:spPr>
                              <a:xfrm>
                                <a:off x="0" y="0"/>
                                <a:ext cx="475488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E22DA55" id="Rectangle 8" o:spid="_x0000_s1026" style="position:absolute;margin-left:210.4pt;margin-top:14.9pt;width:374.4pt;height:1.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" fillcolor="#00b0f0" stroked="f" strokeweight="2pt">
                      <w10:wrap anchorx="margin"/>
                    </v:rect>
                  </w:pict>
                </mc:Fallback>
              </mc:AlternateContent>
            </w:r>
            <w:bookmarkStart w:id="0" w:name="OLE_LINK7"/>
            <w:bookmarkStart w:id="1" w:name="OLE_LINK8"/>
            <w:r w:rsidRPr="00CD0592">
              <w:rPr>
                <w:rStyle w:val="NormalExpandedCaps"/>
                <w:rFonts w:ascii="Century Gothic" w:hAnsi="Century Gothic" w:cs="Arial"/>
                <w:b/>
                <w:color w:val="00B0F0"/>
                <w:sz w:val="40"/>
                <w:szCs w:val="40"/>
              </w:rPr>
              <w:t xml:space="preserve">RELEVANT </w:t>
            </w:r>
            <w:bookmarkEnd w:id="0"/>
            <w:bookmarkEnd w:id="1"/>
            <w:r w:rsidR="00773008">
              <w:rPr>
                <w:rStyle w:val="NormalExpandedCaps"/>
                <w:rFonts w:ascii="Century Gothic" w:hAnsi="Century Gothic" w:cs="Arial"/>
                <w:b/>
                <w:color w:val="00B0F0"/>
                <w:sz w:val="40"/>
                <w:szCs w:val="40"/>
              </w:rPr>
              <w:t>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tblGrid>
            <w:tr w:rsidR="00013783" w:rsidRPr="00CD14A1" w14:paraId="45D1C421" w14:textId="77777777" w:rsidTr="001F486D">
              <w:tc>
                <w:tcPr>
                  <w:tcW w:w="10330" w:type="dxa"/>
                </w:tcPr>
                <w:p w14:paraId="227EFDC9" w14:textId="54B89BDC" w:rsidR="009066A2" w:rsidRDefault="009066A2" w:rsidP="009066A2">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[home Credit] Devops engineer</w:t>
                  </w:r>
                  <w:r w:rsidR="00331C5E">
                    <w:rPr>
                      <w:rStyle w:val="NormalExpandedCaps"/>
                      <w:rFonts w:ascii="Century Gothic" w:hAnsi="Century Gothic"/>
                      <w:b/>
                      <w:color w:val="00B0F0"/>
                      <w:sz w:val="22"/>
                      <w:szCs w:val="22"/>
                    </w:rPr>
                    <w:t xml:space="preserve"> for HomeX</w:t>
                  </w:r>
                  <w:r>
                    <w:rPr>
                      <w:rStyle w:val="NormalExpandedCaps"/>
                      <w:rFonts w:ascii="Century Gothic" w:hAnsi="Century Gothic"/>
                      <w:b/>
                      <w:color w:val="00B0F0"/>
                      <w:sz w:val="22"/>
                      <w:szCs w:val="22"/>
                    </w:rPr>
                    <w:t xml:space="preserve"> (7-2021 – Now)</w:t>
                  </w:r>
                </w:p>
                <w:p w14:paraId="7CDADEDC" w14:textId="08B42494" w:rsidR="009066A2" w:rsidRPr="00A81892" w:rsidRDefault="009066A2" w:rsidP="009066A2">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73A48BC4" w14:textId="7EE9BDFD" w:rsidR="009066A2" w:rsidRDefault="009066A2" w:rsidP="009066A2">
                  <w:pPr>
                    <w:tabs>
                      <w:tab w:val="right" w:pos="7722"/>
                    </w:tabs>
                    <w:ind w:right="570"/>
                    <w:jc w:val="both"/>
                  </w:pPr>
                  <w:r w:rsidRPr="003B02F8">
                    <w:rPr>
                      <w:rFonts w:ascii="Century Gothic" w:hAnsi="Century Gothic"/>
                    </w:rPr>
                    <w:t xml:space="preserve">They are a </w:t>
                  </w:r>
                  <w:r w:rsidR="00331C5E">
                    <w:rPr>
                      <w:rFonts w:ascii="Century Gothic" w:hAnsi="Century Gothic"/>
                    </w:rPr>
                    <w:t>finance</w:t>
                  </w:r>
                  <w:r>
                    <w:rPr>
                      <w:rFonts w:ascii="Century Gothic" w:hAnsi="Century Gothic"/>
                    </w:rPr>
                    <w:t xml:space="preserve"> company</w:t>
                  </w:r>
                  <w:r w:rsidRPr="003B02F8">
                    <w:rPr>
                      <w:rFonts w:ascii="Century Gothic" w:hAnsi="Century Gothic"/>
                    </w:rPr>
                    <w:t xml:space="preserve">. </w:t>
                  </w:r>
                  <w:r w:rsidR="00331C5E">
                    <w:rPr>
                      <w:rFonts w:ascii="Century Gothic" w:hAnsi="Century Gothic"/>
                    </w:rPr>
                    <w:t>H</w:t>
                  </w:r>
                  <w:r w:rsidR="00331C5E">
                    <w:t>omeX is core system provide documentation service and disbursement service. My responsibilities is keep it safe and stable</w:t>
                  </w:r>
                  <w:r w:rsidR="006E5D00">
                    <w:t>, contributing the CI/CD and working flow that is survival of Sale, Remote Sale in particular and Home Credit in general.</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9066A2" w:rsidRPr="006D03F2" w14:paraId="3CD44433" w14:textId="77777777" w:rsidTr="00C44FBC">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0A92C323" w14:textId="77777777" w:rsidR="009066A2" w:rsidRPr="006D03F2" w:rsidRDefault="009066A2" w:rsidP="009066A2">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3B54BC9A" w14:textId="77777777" w:rsidR="009066A2" w:rsidRPr="006D03F2" w:rsidRDefault="009066A2" w:rsidP="009066A2">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9066A2" w:rsidRPr="004751BC" w14:paraId="4337267A" w14:textId="77777777" w:rsidTr="00C44FBC">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182CA07" w14:textId="77777777" w:rsidR="006E71E9" w:rsidRPr="006E71E9" w:rsidRDefault="006E71E9" w:rsidP="006E71E9">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CI/CD</w:t>
                        </w:r>
                      </w:p>
                      <w:p w14:paraId="618D1A26" w14:textId="77777777" w:rsidR="006E71E9" w:rsidRPr="006E71E9" w:rsidRDefault="006E71E9" w:rsidP="006E71E9">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Dev-Ops services</w:t>
                        </w:r>
                      </w:p>
                      <w:p w14:paraId="7D311910" w14:textId="77777777" w:rsidR="006E71E9" w:rsidRPr="006E71E9" w:rsidRDefault="006E71E9" w:rsidP="006E71E9">
                        <w:pPr>
                          <w:numPr>
                            <w:ilvl w:val="0"/>
                            <w:numId w:val="3"/>
                          </w:numPr>
                          <w:autoSpaceDE w:val="0"/>
                          <w:spacing w:before="0"/>
                          <w:rPr>
                            <w:rFonts w:ascii="Century Gothic" w:hAnsi="Century Gothic" w:cs="Arial"/>
                            <w:b w:val="0"/>
                            <w:color w:val="404040" w:themeColor="text1" w:themeTint="BF"/>
                          </w:rPr>
                        </w:pPr>
                        <w:r w:rsidRPr="006E71E9">
                          <w:rPr>
                            <w:rFonts w:ascii="Century Gothic" w:hAnsi="Century Gothic" w:cs="Arial"/>
                            <w:b w:val="0"/>
                            <w:color w:val="404040" w:themeColor="text1" w:themeTint="BF"/>
                          </w:rPr>
                          <w:t>Communication as DevOps</w:t>
                        </w:r>
                      </w:p>
                      <w:p w14:paraId="11315259" w14:textId="77777777" w:rsidR="009066A2" w:rsidRPr="000D6C18" w:rsidRDefault="009066A2" w:rsidP="009066A2">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p w14:paraId="2C30D635" w14:textId="77777777" w:rsidR="009066A2" w:rsidRPr="000D6C18" w:rsidRDefault="009066A2" w:rsidP="009066A2">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Improve CI/CD work flow</w:t>
                        </w:r>
                      </w:p>
                    </w:tc>
                    <w:tc>
                      <w:tcPr>
                        <w:tcW w:w="5310" w:type="dxa"/>
                        <w:tcBorders>
                          <w:top w:val="single" w:sz="2" w:space="0" w:color="00B0F0"/>
                        </w:tcBorders>
                        <w:shd w:val="clear" w:color="auto" w:fill="auto"/>
                      </w:tcPr>
                      <w:p w14:paraId="2BDD4FB3" w14:textId="77777777" w:rsidR="006E71E9" w:rsidRPr="006E71E9" w:rsidRDefault="006E71E9" w:rsidP="006E71E9">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6E71E9">
                          <w:rPr>
                            <w:rFonts w:ascii="Century Gothic" w:hAnsi="Century Gothic" w:cs="Arial"/>
                            <w:color w:val="404040" w:themeColor="text1" w:themeTint="BF"/>
                          </w:rPr>
                          <w:t>Microsoft Azure (Alert, Postgresql, Oracle Database, WAF,…)</w:t>
                        </w:r>
                      </w:p>
                      <w:p w14:paraId="644746EA" w14:textId="77777777" w:rsidR="006E71E9" w:rsidRPr="006E71E9" w:rsidRDefault="006E71E9" w:rsidP="006E71E9">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6E71E9">
                          <w:rPr>
                            <w:rFonts w:ascii="Century Gothic" w:hAnsi="Century Gothic" w:cs="Arial"/>
                            <w:color w:val="404040" w:themeColor="text1" w:themeTint="BF"/>
                          </w:rPr>
                          <w:t>Kuberneties (AKS)</w:t>
                        </w:r>
                      </w:p>
                      <w:p w14:paraId="1D786463" w14:textId="6CBB7EB3" w:rsidR="006E71E9" w:rsidRPr="006E71E9" w:rsidRDefault="006E71E9" w:rsidP="006E71E9">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6E71E9">
                          <w:rPr>
                            <w:rFonts w:ascii="Century Gothic" w:hAnsi="Century Gothic" w:cs="Arial"/>
                            <w:color w:val="404040" w:themeColor="text1" w:themeTint="BF"/>
                          </w:rPr>
                          <w:t>Python</w:t>
                        </w:r>
                        <w:r>
                          <w:rPr>
                            <w:rFonts w:ascii="Century Gothic" w:hAnsi="Century Gothic" w:cs="Arial"/>
                            <w:color w:val="404040" w:themeColor="text1" w:themeTint="BF"/>
                          </w:rPr>
                          <w:t>/Golang for Tooling</w:t>
                        </w:r>
                      </w:p>
                      <w:p w14:paraId="407E2AA7" w14:textId="32E8E671" w:rsidR="009066A2" w:rsidRPr="00D322A8" w:rsidRDefault="009066A2" w:rsidP="006E71E9">
                        <w:pPr>
                          <w:suppressAutoHyphens/>
                          <w:ind w:left="360"/>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p>
                    </w:tc>
                  </w:tr>
                </w:tbl>
                <w:p w14:paraId="518CB0D3" w14:textId="77777777" w:rsidR="009066A2" w:rsidRDefault="009066A2"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 </w:t>
                  </w:r>
                </w:p>
                <w:p w14:paraId="24B03D4A" w14:textId="77777777" w:rsidR="007D793D" w:rsidRDefault="007D793D" w:rsidP="003834B6">
                  <w:pPr>
                    <w:pStyle w:val="Normal14Tabbed"/>
                    <w:tabs>
                      <w:tab w:val="left" w:pos="6357"/>
                    </w:tabs>
                    <w:rPr>
                      <w:rStyle w:val="NormalExpandedCaps"/>
                      <w:rFonts w:ascii="Century Gothic" w:hAnsi="Century Gothic"/>
                      <w:b/>
                      <w:color w:val="00B0F0"/>
                      <w:sz w:val="22"/>
                      <w:szCs w:val="22"/>
                    </w:rPr>
                  </w:pPr>
                </w:p>
                <w:p w14:paraId="4F840596" w14:textId="698EC1DD" w:rsidR="00B95EA2"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[VNG] </w:t>
                  </w:r>
                  <w:r w:rsidR="00B95EA2" w:rsidRPr="00B95EA2">
                    <w:rPr>
                      <w:rStyle w:val="NormalExpandedCaps"/>
                      <w:rFonts w:ascii="Century Gothic" w:hAnsi="Century Gothic"/>
                      <w:b/>
                      <w:color w:val="00B0F0"/>
                      <w:sz w:val="22"/>
                      <w:szCs w:val="22"/>
                    </w:rPr>
                    <w:t>Site Reliability Engineer</w:t>
                  </w:r>
                  <w:r w:rsidR="00B95EA2">
                    <w:rPr>
                      <w:rStyle w:val="NormalExpandedCaps"/>
                      <w:rFonts w:ascii="Century Gothic" w:hAnsi="Century Gothic"/>
                      <w:b/>
                      <w:color w:val="00B0F0"/>
                      <w:sz w:val="22"/>
                      <w:szCs w:val="22"/>
                    </w:rPr>
                    <w:t xml:space="preserve"> &amp; Devops engineer for Zalopay (6-2020 – </w:t>
                  </w:r>
                  <w:r w:rsidR="009066A2">
                    <w:rPr>
                      <w:rStyle w:val="NormalExpandedCaps"/>
                      <w:rFonts w:ascii="Century Gothic" w:hAnsi="Century Gothic"/>
                      <w:b/>
                      <w:color w:val="00B0F0"/>
                      <w:sz w:val="22"/>
                      <w:szCs w:val="22"/>
                    </w:rPr>
                    <w:t>7-2021</w:t>
                  </w:r>
                  <w:r w:rsidR="00B95EA2">
                    <w:rPr>
                      <w:rStyle w:val="NormalExpandedCaps"/>
                      <w:rFonts w:ascii="Century Gothic" w:hAnsi="Century Gothic"/>
                      <w:b/>
                      <w:color w:val="00B0F0"/>
                      <w:sz w:val="22"/>
                      <w:szCs w:val="22"/>
                    </w:rPr>
                    <w:t>)</w:t>
                  </w:r>
                </w:p>
                <w:p w14:paraId="16D72D6D" w14:textId="03E7CAA2" w:rsidR="00B95EA2" w:rsidRPr="00A81892" w:rsidRDefault="0056126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SRE/SO</w:t>
                  </w:r>
                  <w:r w:rsidR="00B95EA2">
                    <w:rPr>
                      <w:rFonts w:ascii="Century Gothic" w:hAnsi="Century Gothic" w:cs="Arial"/>
                      <w:b w:val="0"/>
                      <w:i/>
                      <w:color w:val="00B0F0"/>
                      <w:sz w:val="24"/>
                      <w:szCs w:val="24"/>
                    </w:rPr>
                    <w:t>/DevOps</w:t>
                  </w:r>
                </w:p>
                <w:p w14:paraId="57F67195" w14:textId="4F1C82A7" w:rsidR="00B95EA2" w:rsidRDefault="00B95EA2" w:rsidP="001F486D">
                  <w:pPr>
                    <w:tabs>
                      <w:tab w:val="right" w:pos="7722"/>
                    </w:tabs>
                    <w:ind w:right="570"/>
                    <w:jc w:val="both"/>
                  </w:pPr>
                  <w:r w:rsidRPr="003B02F8">
                    <w:rPr>
                      <w:rFonts w:ascii="Century Gothic" w:hAnsi="Century Gothic"/>
                    </w:rPr>
                    <w:t xml:space="preserve">They are a </w:t>
                  </w:r>
                  <w:r w:rsidR="0056126D">
                    <w:rPr>
                      <w:rFonts w:ascii="Century Gothic" w:hAnsi="Century Gothic"/>
                    </w:rPr>
                    <w:t>e-Wallet company</w:t>
                  </w:r>
                  <w:r w:rsidRPr="003B02F8">
                    <w:rPr>
                      <w:rFonts w:ascii="Century Gothic" w:hAnsi="Century Gothic"/>
                    </w:rPr>
                    <w:t>. They provide financial technology</w:t>
                  </w:r>
                  <w:r w:rsidR="0056126D">
                    <w:rPr>
                      <w:rFonts w:ascii="Century Gothic" w:hAnsi="Century Gothic"/>
                    </w:rPr>
                    <w:t xml:space="preserve"> and payment gateway</w:t>
                  </w:r>
                  <w:r w:rsidRPr="003B02F8">
                    <w:rPr>
                      <w:rFonts w:ascii="Century Gothic" w:hAnsi="Century Gothic"/>
                    </w:rPr>
                    <w:t xml:space="preserve"> for many other companies for many years. </w:t>
                  </w:r>
                  <w:r w:rsidR="0056126D">
                    <w:rPr>
                      <w:rFonts w:ascii="Century Gothic" w:hAnsi="Century Gothic"/>
                    </w:rPr>
                    <w:t xml:space="preserve">My role and </w:t>
                  </w:r>
                  <w:r w:rsidR="002A68BC">
                    <w:rPr>
                      <w:rFonts w:ascii="Century Gothic" w:hAnsi="Century Gothic"/>
                    </w:rPr>
                    <w:t xml:space="preserve">responsibility are collaborating with developer for deploy infrastructure, application, … When something wrong happened, I am is the first line they call. </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B95EA2" w:rsidRPr="006D03F2" w14:paraId="6EF9D7F1" w14:textId="77777777" w:rsidTr="00404EC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247049CE" w14:textId="77777777" w:rsidR="00B95EA2" w:rsidRPr="006D03F2" w:rsidRDefault="00B95EA2"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02CC342A" w14:textId="77777777" w:rsidR="00B95EA2" w:rsidRPr="006D03F2" w:rsidRDefault="00B95EA2"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B95EA2" w:rsidRPr="004751BC" w14:paraId="58763BD8" w14:textId="77777777" w:rsidTr="00404EC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3ADC43F" w14:textId="3EF49DEE" w:rsidR="00B95EA2" w:rsidRPr="002A68BC" w:rsidRDefault="00B95EA2"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Setup and maintain</w:t>
                        </w:r>
                        <w:r w:rsidRPr="00DD537B">
                          <w:rPr>
                            <w:rFonts w:ascii="Century Gothic" w:hAnsi="Century Gothic" w:cs="Arial"/>
                            <w:b w:val="0"/>
                            <w:color w:val="404040" w:themeColor="text1" w:themeTint="BF"/>
                          </w:rPr>
                          <w:t xml:space="preserve"> </w:t>
                        </w:r>
                        <w:r w:rsidR="002A68BC">
                          <w:rPr>
                            <w:rFonts w:ascii="Century Gothic" w:hAnsi="Century Gothic" w:cs="Arial"/>
                            <w:b w:val="0"/>
                            <w:color w:val="404040" w:themeColor="text1" w:themeTint="BF"/>
                          </w:rPr>
                          <w:t>infrastructure:</w:t>
                        </w:r>
                      </w:p>
                      <w:p w14:paraId="4AED21A5" w14:textId="449F85A1" w:rsidR="002A68BC" w:rsidRPr="002A68BC" w:rsidRDefault="002A68BC"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Servers</w:t>
                        </w:r>
                      </w:p>
                      <w:p w14:paraId="36D645DC" w14:textId="654E529F" w:rsidR="002A68BC" w:rsidRDefault="002A68BC"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Infrastructure services (k8s, tidb…)</w:t>
                        </w:r>
                      </w:p>
                      <w:p w14:paraId="290E17A1" w14:textId="569DFC7A" w:rsidR="002A68BC" w:rsidRPr="00E439EA" w:rsidRDefault="002A68BC" w:rsidP="003834B6">
                        <w:pPr>
                          <w:numPr>
                            <w:ilvl w:val="0"/>
                            <w:numId w:val="3"/>
                          </w:numPr>
                          <w:autoSpaceDE w:val="0"/>
                          <w:spacing w:before="0"/>
                          <w:rPr>
                            <w:rFonts w:ascii="Arial" w:hAnsi="Arial" w:cs="Arial"/>
                            <w:color w:val="404040" w:themeColor="text1" w:themeTint="BF"/>
                          </w:rPr>
                        </w:pPr>
                        <w:r w:rsidRPr="002A68BC">
                          <w:rPr>
                            <w:rFonts w:ascii="Century Gothic" w:hAnsi="Century Gothic" w:cs="Arial"/>
                            <w:b w:val="0"/>
                            <w:color w:val="404040" w:themeColor="text1" w:themeTint="BF"/>
                          </w:rPr>
                          <w:t>Setup CI/CD</w:t>
                        </w:r>
                        <w:r w:rsidR="00E439EA">
                          <w:rPr>
                            <w:rFonts w:ascii="Century Gothic" w:hAnsi="Century Gothic" w:cs="Arial"/>
                            <w:b w:val="0"/>
                            <w:color w:val="404040" w:themeColor="text1" w:themeTint="BF"/>
                          </w:rPr>
                          <w:t>.</w:t>
                        </w:r>
                      </w:p>
                      <w:p w14:paraId="05EBC0BF" w14:textId="4E803818" w:rsidR="00E439EA" w:rsidRPr="00E439EA" w:rsidRDefault="00E439EA" w:rsidP="003834B6">
                        <w:pPr>
                          <w:numPr>
                            <w:ilvl w:val="0"/>
                            <w:numId w:val="3"/>
                          </w:numPr>
                          <w:autoSpaceDE w:val="0"/>
                          <w:spacing w:before="0"/>
                          <w:rPr>
                            <w:rFonts w:ascii="Century Gothic" w:hAnsi="Century Gothic" w:cs="Arial"/>
                            <w:b w:val="0"/>
                            <w:color w:val="404040" w:themeColor="text1" w:themeTint="BF"/>
                          </w:rPr>
                        </w:pPr>
                        <w:r w:rsidRPr="00E439EA">
                          <w:rPr>
                            <w:rFonts w:ascii="Century Gothic" w:hAnsi="Century Gothic" w:cs="Arial"/>
                            <w:b w:val="0"/>
                            <w:color w:val="404040" w:themeColor="text1" w:themeTint="BF"/>
                          </w:rPr>
                          <w:t>Troubleshooting/investigate incidents.</w:t>
                        </w:r>
                      </w:p>
                      <w:p w14:paraId="0C4E6661" w14:textId="1BF1DF3E" w:rsidR="00B95EA2" w:rsidRPr="000D6C18" w:rsidRDefault="00B95EA2"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p w14:paraId="59B0EE9B" w14:textId="77777777" w:rsidR="00B95EA2" w:rsidRPr="000D6C18" w:rsidRDefault="00B95EA2"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Improve CI/CD work flow</w:t>
                        </w:r>
                      </w:p>
                    </w:tc>
                    <w:tc>
                      <w:tcPr>
                        <w:tcW w:w="5310" w:type="dxa"/>
                        <w:tcBorders>
                          <w:top w:val="single" w:sz="2" w:space="0" w:color="00B0F0"/>
                        </w:tcBorders>
                        <w:shd w:val="clear" w:color="auto" w:fill="auto"/>
                      </w:tcPr>
                      <w:p w14:paraId="71985086" w14:textId="4FE73F37" w:rsidR="00B95EA2"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Kubernetes</w:t>
                        </w:r>
                      </w:p>
                      <w:p w14:paraId="7571121F" w14:textId="55F7EDFA"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Ingress</w:t>
                        </w:r>
                      </w:p>
                      <w:p w14:paraId="2371695D" w14:textId="175F0C74"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Metallb</w:t>
                        </w:r>
                      </w:p>
                      <w:p w14:paraId="346D7284" w14:textId="024D4F29"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RBAC</w:t>
                        </w:r>
                      </w:p>
                      <w:p w14:paraId="6AE28287" w14:textId="21B06773" w:rsidR="00E439EA" w:rsidRDefault="00E439EA" w:rsidP="003834B6">
                        <w:pPr>
                          <w:numPr>
                            <w:ilvl w:val="1"/>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w:t>
                        </w:r>
                      </w:p>
                      <w:p w14:paraId="4D7B07E9" w14:textId="2389775C" w:rsidR="00E439EA"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TiDB/MySQL</w:t>
                        </w:r>
                      </w:p>
                      <w:p w14:paraId="6BB4CD66" w14:textId="2CBB4DA2" w:rsidR="00E439EA"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Memcache/Redis/Kafka</w:t>
                        </w:r>
                      </w:p>
                      <w:p w14:paraId="289DFA72" w14:textId="69198B31" w:rsidR="00E439EA" w:rsidRPr="000D6C18" w:rsidRDefault="00E439EA"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Ansible</w:t>
                        </w:r>
                      </w:p>
                      <w:p w14:paraId="7B5614FE" w14:textId="77777777" w:rsidR="00B95EA2"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 xml:space="preserve">Jenkins </w:t>
                        </w:r>
                        <w:r>
                          <w:rPr>
                            <w:rFonts w:ascii="Century Gothic" w:hAnsi="Century Gothic" w:cs="Arial"/>
                            <w:color w:val="404040" w:themeColor="text1" w:themeTint="BF"/>
                          </w:rPr>
                          <w:t xml:space="preserve">scripted </w:t>
                        </w:r>
                        <w:r w:rsidRPr="004751BC">
                          <w:rPr>
                            <w:rFonts w:ascii="Century Gothic" w:hAnsi="Century Gothic" w:cs="Arial"/>
                            <w:color w:val="404040" w:themeColor="text1" w:themeTint="BF"/>
                          </w:rPr>
                          <w:t>pipeline</w:t>
                        </w:r>
                      </w:p>
                      <w:p w14:paraId="30705F44" w14:textId="77777777" w:rsidR="00B95EA2" w:rsidRPr="004751BC"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Linux/Windows/Unix</w:t>
                        </w:r>
                      </w:p>
                      <w:p w14:paraId="62038B71" w14:textId="77777777" w:rsidR="00B95EA2" w:rsidRPr="000D6C1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Shell script </w:t>
                        </w:r>
                      </w:p>
                      <w:p w14:paraId="3D0962CA" w14:textId="08B62CF4" w:rsidR="00B95EA2" w:rsidRPr="000D6C1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r w:rsidR="00E439EA">
                          <w:rPr>
                            <w:rFonts w:ascii="Century Gothic" w:hAnsi="Century Gothic" w:cs="Arial"/>
                            <w:color w:val="404040" w:themeColor="text1" w:themeTint="BF"/>
                          </w:rPr>
                          <w:t>/Golang</w:t>
                        </w:r>
                      </w:p>
                      <w:p w14:paraId="580BD1A3" w14:textId="77777777" w:rsidR="00B95EA2" w:rsidRPr="00D322A8" w:rsidRDefault="00B95EA2"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Networking </w:t>
                        </w:r>
                      </w:p>
                    </w:tc>
                  </w:tr>
                </w:tbl>
                <w:p w14:paraId="3EDBF705" w14:textId="77777777" w:rsidR="00B95EA2" w:rsidRDefault="00B95EA2" w:rsidP="003834B6">
                  <w:pPr>
                    <w:pStyle w:val="Normal14Tabbed"/>
                    <w:tabs>
                      <w:tab w:val="left" w:pos="6357"/>
                    </w:tabs>
                    <w:rPr>
                      <w:rStyle w:val="NormalExpandedCaps"/>
                      <w:rFonts w:ascii="Century Gothic" w:hAnsi="Century Gothic"/>
                      <w:b/>
                      <w:color w:val="00B0F0"/>
                      <w:sz w:val="22"/>
                      <w:szCs w:val="22"/>
                    </w:rPr>
                  </w:pPr>
                </w:p>
                <w:p w14:paraId="69FB7864" w14:textId="77777777" w:rsidR="007D793D" w:rsidRDefault="007D793D" w:rsidP="003834B6">
                  <w:pPr>
                    <w:pStyle w:val="Normal14Tabbed"/>
                    <w:tabs>
                      <w:tab w:val="left" w:pos="6357"/>
                    </w:tabs>
                    <w:rPr>
                      <w:rStyle w:val="NormalExpandedCaps"/>
                      <w:rFonts w:ascii="Century Gothic" w:hAnsi="Century Gothic"/>
                      <w:b/>
                      <w:color w:val="00B0F0"/>
                      <w:sz w:val="22"/>
                      <w:szCs w:val="22"/>
                    </w:rPr>
                  </w:pPr>
                </w:p>
                <w:p w14:paraId="01585B9C" w14:textId="77777777" w:rsidR="007D793D" w:rsidRDefault="007D793D" w:rsidP="003834B6">
                  <w:pPr>
                    <w:pStyle w:val="Normal14Tabbed"/>
                    <w:tabs>
                      <w:tab w:val="left" w:pos="6357"/>
                    </w:tabs>
                    <w:rPr>
                      <w:rStyle w:val="NormalExpandedCaps"/>
                      <w:rFonts w:ascii="Century Gothic" w:hAnsi="Century Gothic"/>
                      <w:b/>
                      <w:color w:val="00B0F0"/>
                    </w:rPr>
                  </w:pPr>
                </w:p>
                <w:p w14:paraId="7F444B07" w14:textId="77777777" w:rsidR="007D793D" w:rsidRDefault="007D793D" w:rsidP="003834B6">
                  <w:pPr>
                    <w:pStyle w:val="Normal14Tabbed"/>
                    <w:tabs>
                      <w:tab w:val="left" w:pos="6357"/>
                    </w:tabs>
                    <w:rPr>
                      <w:rStyle w:val="NormalExpandedCaps"/>
                      <w:rFonts w:ascii="Century Gothic" w:hAnsi="Century Gothic"/>
                      <w:b/>
                      <w:color w:val="00B0F0"/>
                    </w:rPr>
                  </w:pPr>
                </w:p>
                <w:p w14:paraId="52404DC0" w14:textId="77777777" w:rsidR="007D793D" w:rsidRDefault="007D793D" w:rsidP="003834B6">
                  <w:pPr>
                    <w:pStyle w:val="Normal14Tabbed"/>
                    <w:tabs>
                      <w:tab w:val="left" w:pos="6357"/>
                    </w:tabs>
                    <w:rPr>
                      <w:rStyle w:val="NormalExpandedCaps"/>
                      <w:rFonts w:ascii="Century Gothic" w:hAnsi="Century Gothic"/>
                      <w:b/>
                      <w:color w:val="00B0F0"/>
                    </w:rPr>
                  </w:pPr>
                </w:p>
                <w:p w14:paraId="28FD95D6" w14:textId="77777777" w:rsidR="007D793D" w:rsidRDefault="007D793D" w:rsidP="003834B6">
                  <w:pPr>
                    <w:pStyle w:val="Normal14Tabbed"/>
                    <w:tabs>
                      <w:tab w:val="left" w:pos="6357"/>
                    </w:tabs>
                    <w:rPr>
                      <w:rStyle w:val="NormalExpandedCaps"/>
                      <w:rFonts w:ascii="Century Gothic" w:hAnsi="Century Gothic"/>
                      <w:b/>
                      <w:color w:val="00B0F0"/>
                    </w:rPr>
                  </w:pPr>
                </w:p>
                <w:p w14:paraId="354C4EFE" w14:textId="77777777" w:rsidR="007D793D" w:rsidRDefault="007D793D" w:rsidP="003834B6">
                  <w:pPr>
                    <w:pStyle w:val="Normal14Tabbed"/>
                    <w:tabs>
                      <w:tab w:val="left" w:pos="6357"/>
                    </w:tabs>
                    <w:rPr>
                      <w:rStyle w:val="NormalExpandedCaps"/>
                      <w:rFonts w:ascii="Century Gothic" w:hAnsi="Century Gothic"/>
                      <w:b/>
                      <w:color w:val="00B0F0"/>
                    </w:rPr>
                  </w:pPr>
                </w:p>
                <w:p w14:paraId="2D593B0B" w14:textId="236A04F1" w:rsidR="008B5C9D" w:rsidRDefault="008B5C9D"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[TMA] A healthcare project (</w:t>
                  </w:r>
                  <w:r w:rsidR="001E3A0C">
                    <w:rPr>
                      <w:rStyle w:val="NormalExpandedCaps"/>
                      <w:rFonts w:ascii="Century Gothic" w:hAnsi="Century Gothic"/>
                      <w:b/>
                      <w:color w:val="00B0F0"/>
                      <w:sz w:val="22"/>
                      <w:szCs w:val="22"/>
                    </w:rPr>
                    <w:t>12</w:t>
                  </w:r>
                  <w:r>
                    <w:rPr>
                      <w:rStyle w:val="NormalExpandedCaps"/>
                      <w:rFonts w:ascii="Century Gothic" w:hAnsi="Century Gothic"/>
                      <w:b/>
                      <w:color w:val="00B0F0"/>
                      <w:sz w:val="22"/>
                      <w:szCs w:val="22"/>
                    </w:rPr>
                    <w:t xml:space="preserve">-2019 – </w:t>
                  </w:r>
                  <w:r w:rsidR="001E3A0C">
                    <w:rPr>
                      <w:rStyle w:val="NormalExpandedCaps"/>
                      <w:rFonts w:ascii="Century Gothic" w:hAnsi="Century Gothic"/>
                      <w:b/>
                      <w:color w:val="00B0F0"/>
                      <w:sz w:val="22"/>
                      <w:szCs w:val="22"/>
                    </w:rPr>
                    <w:t>06</w:t>
                  </w:r>
                  <w:r>
                    <w:rPr>
                      <w:rStyle w:val="NormalExpandedCaps"/>
                      <w:rFonts w:ascii="Century Gothic" w:hAnsi="Century Gothic"/>
                      <w:b/>
                      <w:color w:val="00B0F0"/>
                      <w:sz w:val="22"/>
                      <w:szCs w:val="22"/>
                    </w:rPr>
                    <w:t>-20</w:t>
                  </w:r>
                  <w:r w:rsidR="001E3A0C">
                    <w:rPr>
                      <w:rStyle w:val="NormalExpandedCaps"/>
                      <w:rFonts w:ascii="Century Gothic" w:hAnsi="Century Gothic"/>
                      <w:b/>
                      <w:color w:val="00B0F0"/>
                      <w:sz w:val="22"/>
                      <w:szCs w:val="22"/>
                    </w:rPr>
                    <w:t>20</w:t>
                  </w:r>
                  <w:r>
                    <w:rPr>
                      <w:rStyle w:val="NormalExpandedCaps"/>
                      <w:rFonts w:ascii="Century Gothic" w:hAnsi="Century Gothic"/>
                      <w:b/>
                      <w:color w:val="00B0F0"/>
                      <w:sz w:val="22"/>
                      <w:szCs w:val="22"/>
                    </w:rPr>
                    <w:t>)</w:t>
                  </w:r>
                </w:p>
                <w:p w14:paraId="533AF32E" w14:textId="77777777" w:rsidR="008B5C9D" w:rsidRPr="00A81892" w:rsidRDefault="008B5C9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179011EA" w14:textId="5F4CC711" w:rsidR="008B5C9D" w:rsidRPr="008D610B" w:rsidRDefault="008D610B" w:rsidP="001F486D">
                  <w:pPr>
                    <w:tabs>
                      <w:tab w:val="right" w:pos="7722"/>
                    </w:tabs>
                    <w:ind w:right="570"/>
                    <w:jc w:val="both"/>
                    <w:rPr>
                      <w:rFonts w:ascii="Century Gothic" w:hAnsi="Century Gothic"/>
                    </w:rPr>
                  </w:pPr>
                  <w:r w:rsidRPr="008D610B">
                    <w:rPr>
                      <w:rFonts w:ascii="Century Gothic" w:hAnsi="Century Gothic"/>
                    </w:rPr>
                    <w:t>They have a huge of data from their clients. They want to use Azure to process them to an expected format for features in the future.</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8B5C9D" w:rsidRPr="006D03F2" w14:paraId="1FBA30D0" w14:textId="77777777" w:rsidTr="00404EC7">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0D0C0E8F" w14:textId="77777777" w:rsidR="008B5C9D" w:rsidRPr="006D03F2" w:rsidRDefault="008B5C9D"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2297418B" w14:textId="77777777" w:rsidR="008B5C9D" w:rsidRPr="006D03F2" w:rsidRDefault="008B5C9D"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8B5C9D" w:rsidRPr="004751BC" w14:paraId="5275795E" w14:textId="77777777" w:rsidTr="00404EC7">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53093543" w14:textId="38502C1F" w:rsidR="008B5C9D" w:rsidRPr="00407D01"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Setup and maintain Azure pipeline. </w:t>
                        </w:r>
                      </w:p>
                      <w:p w14:paraId="76B966F1" w14:textId="4D7FACF3" w:rsidR="00407D01" w:rsidRPr="00407D01"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Collect data from sources and process with Data Factory. </w:t>
                        </w:r>
                      </w:p>
                      <w:p w14:paraId="0457D744" w14:textId="677026F4" w:rsidR="00407D01" w:rsidRPr="007D793D" w:rsidRDefault="00407D01"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Store data with expected format. </w:t>
                        </w:r>
                      </w:p>
                    </w:tc>
                    <w:tc>
                      <w:tcPr>
                        <w:tcW w:w="5310" w:type="dxa"/>
                        <w:tcBorders>
                          <w:top w:val="single" w:sz="2" w:space="0" w:color="00B0F0"/>
                        </w:tcBorders>
                        <w:shd w:val="clear" w:color="auto" w:fill="auto"/>
                      </w:tcPr>
                      <w:p w14:paraId="456A4618" w14:textId="77777777" w:rsidR="00407D01" w:rsidRPr="00407D01" w:rsidRDefault="00407D01"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Azure</w:t>
                        </w:r>
                      </w:p>
                      <w:p w14:paraId="5D42459D" w14:textId="74F025FE" w:rsidR="008B5C9D" w:rsidRPr="00D322A8" w:rsidRDefault="00407D01"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r w:rsidR="008B5C9D">
                          <w:rPr>
                            <w:rFonts w:ascii="Century Gothic" w:hAnsi="Century Gothic" w:cs="Arial"/>
                            <w:color w:val="404040" w:themeColor="text1" w:themeTint="BF"/>
                          </w:rPr>
                          <w:t xml:space="preserve"> </w:t>
                        </w:r>
                      </w:p>
                    </w:tc>
                  </w:tr>
                </w:tbl>
                <w:p w14:paraId="438B305E" w14:textId="4B7F3E04" w:rsidR="009D1A47"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 xml:space="preserve">[TMA] </w:t>
                  </w:r>
                  <w:r w:rsidR="009D1A47">
                    <w:rPr>
                      <w:rStyle w:val="NormalExpandedCaps"/>
                      <w:rFonts w:ascii="Century Gothic" w:hAnsi="Century Gothic"/>
                      <w:b/>
                      <w:color w:val="00B0F0"/>
                      <w:sz w:val="22"/>
                      <w:szCs w:val="22"/>
                    </w:rPr>
                    <w:t xml:space="preserve">CI/CD for </w:t>
                  </w:r>
                  <w:r w:rsidR="009D1A47" w:rsidRPr="003B02F8">
                    <w:rPr>
                      <w:rStyle w:val="NormalExpandedCaps"/>
                      <w:rFonts w:ascii="Century Gothic" w:hAnsi="Century Gothic"/>
                      <w:b/>
                      <w:color w:val="00B0F0"/>
                      <w:sz w:val="22"/>
                      <w:szCs w:val="22"/>
                    </w:rPr>
                    <w:t>Financial technology</w:t>
                  </w:r>
                  <w:r w:rsidR="009D1A47">
                    <w:rPr>
                      <w:rStyle w:val="NormalExpandedCaps"/>
                      <w:rFonts w:ascii="Century Gothic" w:hAnsi="Century Gothic"/>
                      <w:b/>
                      <w:color w:val="00B0F0"/>
                      <w:sz w:val="22"/>
                      <w:szCs w:val="22"/>
                    </w:rPr>
                    <w:t xml:space="preserve"> company</w:t>
                  </w:r>
                  <w:r w:rsidR="00DB2033">
                    <w:rPr>
                      <w:rStyle w:val="NormalExpandedCaps"/>
                      <w:rFonts w:ascii="Century Gothic" w:hAnsi="Century Gothic"/>
                      <w:b/>
                      <w:color w:val="00B0F0"/>
                      <w:sz w:val="22"/>
                      <w:szCs w:val="22"/>
                    </w:rPr>
                    <w:t xml:space="preserve"> </w:t>
                  </w:r>
                  <w:r w:rsidR="008B5C9D">
                    <w:rPr>
                      <w:rStyle w:val="NormalExpandedCaps"/>
                      <w:rFonts w:ascii="Century Gothic" w:hAnsi="Century Gothic"/>
                      <w:b/>
                      <w:color w:val="00B0F0"/>
                      <w:sz w:val="22"/>
                      <w:szCs w:val="22"/>
                    </w:rPr>
                    <w:t>AT thailand (03-2019 – 12-2019)</w:t>
                  </w:r>
                </w:p>
                <w:p w14:paraId="4DCB6B14" w14:textId="77777777" w:rsidR="009D1A47" w:rsidRPr="00A81892" w:rsidRDefault="009D1A47"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0FD7AB72" w14:textId="77777777" w:rsidR="009D1A47" w:rsidRDefault="009D1A47" w:rsidP="001F486D">
                  <w:pPr>
                    <w:tabs>
                      <w:tab w:val="right" w:pos="7722"/>
                    </w:tabs>
                    <w:ind w:right="750"/>
                    <w:jc w:val="both"/>
                  </w:pPr>
                  <w:r w:rsidRPr="003B02F8">
                    <w:rPr>
                      <w:rFonts w:ascii="Century Gothic" w:hAnsi="Century Gothic"/>
                    </w:rPr>
                    <w:t>They are a bank. They provide financial technology for many other companies for many years. The DevOps project helped to improve their software development process by apply cloud and automation techniques. They have more than 100 projects still keep running and updating in financial technology.</w:t>
                  </w:r>
                </w:p>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9D1A47" w:rsidRPr="006D03F2" w14:paraId="0218F9DD" w14:textId="77777777" w:rsidTr="00D12603">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5FD8EB56" w14:textId="77777777" w:rsidR="009D1A47" w:rsidRPr="006D03F2" w:rsidRDefault="009D1A47"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1FC9218E" w14:textId="77777777" w:rsidR="009D1A47" w:rsidRPr="006D03F2" w:rsidRDefault="009D1A47"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9D1A47" w:rsidRPr="004751BC" w14:paraId="17375373" w14:textId="77777777" w:rsidTr="00D12603">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3364C62" w14:textId="6F57C9CC" w:rsidR="009D1A47" w:rsidRDefault="009D1A47"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Setup and maintain</w:t>
                        </w:r>
                        <w:r w:rsidRPr="00DD537B">
                          <w:rPr>
                            <w:rFonts w:ascii="Century Gothic" w:hAnsi="Century Gothic" w:cs="Arial"/>
                            <w:b w:val="0"/>
                            <w:color w:val="404040" w:themeColor="text1" w:themeTint="BF"/>
                          </w:rPr>
                          <w:t xml:space="preserve"> CI/CD to build and </w:t>
                        </w:r>
                        <w:r>
                          <w:rPr>
                            <w:rFonts w:ascii="Century Gothic" w:hAnsi="Century Gothic" w:cs="Arial"/>
                            <w:b w:val="0"/>
                            <w:color w:val="404040" w:themeColor="text1" w:themeTint="BF"/>
                          </w:rPr>
                          <w:t>testing</w:t>
                        </w:r>
                        <w:r w:rsidRPr="00DD537B">
                          <w:rPr>
                            <w:rFonts w:ascii="Century Gothic" w:hAnsi="Century Gothic" w:cs="Arial"/>
                            <w:b w:val="0"/>
                            <w:color w:val="404040" w:themeColor="text1" w:themeTint="BF"/>
                          </w:rPr>
                          <w:t xml:space="preserve"> </w:t>
                        </w:r>
                        <w:r>
                          <w:rPr>
                            <w:rFonts w:ascii="Century Gothic" w:hAnsi="Century Gothic" w:cs="Arial"/>
                            <w:b w:val="0"/>
                            <w:noProof/>
                            <w:color w:val="404040" w:themeColor="text1" w:themeTint="BF"/>
                          </w:rPr>
                          <w:t xml:space="preserve">the </w:t>
                        </w:r>
                        <w:r w:rsidRPr="006779B3">
                          <w:rPr>
                            <w:rFonts w:ascii="Century Gothic" w:hAnsi="Century Gothic" w:cs="Arial"/>
                            <w:b w:val="0"/>
                            <w:noProof/>
                            <w:color w:val="404040" w:themeColor="text1" w:themeTint="BF"/>
                          </w:rPr>
                          <w:t>product</w:t>
                        </w:r>
                        <w:r>
                          <w:rPr>
                            <w:rFonts w:ascii="Century Gothic" w:hAnsi="Century Gothic" w:cs="Arial"/>
                            <w:b w:val="0"/>
                            <w:noProof/>
                            <w:color w:val="404040" w:themeColor="text1" w:themeTint="BF"/>
                          </w:rPr>
                          <w:t>, includes:</w:t>
                        </w:r>
                      </w:p>
                      <w:p w14:paraId="251D0ED1" w14:textId="77777777" w:rsidR="009D1A47" w:rsidRDefault="009D1A47"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14:paraId="66CE2FC8" w14:textId="77777777" w:rsidR="009D1A47" w:rsidRDefault="009D1A47"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14:paraId="0F0BECEB" w14:textId="77777777" w:rsidR="009D1A47" w:rsidRPr="000D6C18" w:rsidRDefault="009D1A47"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p w14:paraId="578C9E01" w14:textId="77777777" w:rsidR="009D1A47" w:rsidRPr="000D6C18" w:rsidRDefault="009D1A47" w:rsidP="003834B6">
                        <w:pPr>
                          <w:numPr>
                            <w:ilvl w:val="0"/>
                            <w:numId w:val="3"/>
                          </w:numPr>
                          <w:suppressAutoHyphens/>
                          <w:jc w:val="both"/>
                          <w:rPr>
                            <w:rFonts w:ascii="Arial" w:hAnsi="Arial" w:cs="Arial"/>
                            <w:color w:val="404040" w:themeColor="text1" w:themeTint="BF"/>
                          </w:rPr>
                        </w:pPr>
                        <w:r>
                          <w:rPr>
                            <w:rFonts w:ascii="Century Gothic" w:hAnsi="Century Gothic" w:cs="Arial"/>
                            <w:b w:val="0"/>
                            <w:noProof/>
                            <w:color w:val="404040" w:themeColor="text1" w:themeTint="BF"/>
                          </w:rPr>
                          <w:t>Maintain and manage automatically many kinds of servers, includes:</w:t>
                        </w:r>
                      </w:p>
                      <w:p w14:paraId="489673C4"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sidRPr="000D6C18">
                          <w:rPr>
                            <w:rFonts w:ascii="Century Gothic" w:hAnsi="Century Gothic" w:cs="Arial"/>
                            <w:b w:val="0"/>
                            <w:color w:val="404040" w:themeColor="text1" w:themeTint="BF"/>
                          </w:rPr>
                          <w:t xml:space="preserve">Linux </w:t>
                        </w:r>
                        <w:r>
                          <w:rPr>
                            <w:rFonts w:ascii="Century Gothic" w:hAnsi="Century Gothic" w:cs="Arial"/>
                            <w:b w:val="0"/>
                            <w:color w:val="404040" w:themeColor="text1" w:themeTint="BF"/>
                          </w:rPr>
                          <w:t>server</w:t>
                        </w:r>
                      </w:p>
                      <w:p w14:paraId="4EE3F327"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IBM Unix</w:t>
                        </w:r>
                      </w:p>
                      <w:p w14:paraId="19F40DEA" w14:textId="77777777" w:rsidR="009D1A47" w:rsidRDefault="009D1A47" w:rsidP="003834B6">
                        <w:pPr>
                          <w:numPr>
                            <w:ilvl w:val="1"/>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Windows </w:t>
                        </w:r>
                      </w:p>
                      <w:p w14:paraId="42C68F51" w14:textId="77777777" w:rsidR="009D1A47" w:rsidRPr="000D6C18" w:rsidRDefault="009D1A47"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Improve CI/CD work flow</w:t>
                        </w:r>
                      </w:p>
                    </w:tc>
                    <w:tc>
                      <w:tcPr>
                        <w:tcW w:w="5310" w:type="dxa"/>
                        <w:tcBorders>
                          <w:top w:val="single" w:sz="2" w:space="0" w:color="00B0F0"/>
                        </w:tcBorders>
                        <w:shd w:val="clear" w:color="auto" w:fill="auto"/>
                      </w:tcPr>
                      <w:p w14:paraId="5674F0F0" w14:textId="77777777" w:rsidR="009D1A47" w:rsidRDefault="009D1A47"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D6C18">
                          <w:rPr>
                            <w:rFonts w:ascii="Century Gothic" w:hAnsi="Century Gothic" w:cs="Arial"/>
                            <w:color w:val="404040" w:themeColor="text1" w:themeTint="BF"/>
                          </w:rPr>
                          <w:t>OpenShift</w:t>
                        </w:r>
                        <w:r w:rsidR="006B2E3F">
                          <w:rPr>
                            <w:rFonts w:ascii="Century Gothic" w:hAnsi="Century Gothic" w:cs="Arial"/>
                            <w:color w:val="404040" w:themeColor="text1" w:themeTint="BF"/>
                          </w:rPr>
                          <w:t xml:space="preserve"> / AWS</w:t>
                        </w:r>
                      </w:p>
                      <w:p w14:paraId="5F4C1136" w14:textId="77777777" w:rsidR="009D1A47" w:rsidRPr="000D6C18" w:rsidRDefault="009D1A47"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0D6C18">
                          <w:rPr>
                            <w:rFonts w:ascii="Century Gothic" w:hAnsi="Century Gothic" w:cs="Arial"/>
                            <w:color w:val="404040" w:themeColor="text1" w:themeTint="BF"/>
                          </w:rPr>
                          <w:t>Docker</w:t>
                        </w:r>
                      </w:p>
                      <w:p w14:paraId="043D1F49" w14:textId="77777777" w:rsidR="009D1A47"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 xml:space="preserve">Jenkins </w:t>
                        </w:r>
                        <w:r>
                          <w:rPr>
                            <w:rFonts w:ascii="Century Gothic" w:hAnsi="Century Gothic" w:cs="Arial"/>
                            <w:color w:val="404040" w:themeColor="text1" w:themeTint="BF"/>
                          </w:rPr>
                          <w:t xml:space="preserve">scripted </w:t>
                        </w:r>
                        <w:r w:rsidRPr="004751BC">
                          <w:rPr>
                            <w:rFonts w:ascii="Century Gothic" w:hAnsi="Century Gothic" w:cs="Arial"/>
                            <w:color w:val="404040" w:themeColor="text1" w:themeTint="BF"/>
                          </w:rPr>
                          <w:t>pipeline</w:t>
                        </w:r>
                      </w:p>
                      <w:p w14:paraId="37E5DEC1" w14:textId="77777777" w:rsidR="009D1A47" w:rsidRPr="004751BC"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Linux/Windows/Unix</w:t>
                        </w:r>
                      </w:p>
                      <w:p w14:paraId="089F648A" w14:textId="77777777" w:rsidR="009D1A47" w:rsidRPr="000D6C1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Shell script </w:t>
                        </w:r>
                      </w:p>
                      <w:p w14:paraId="65E0AE1D" w14:textId="77777777" w:rsidR="009D1A47" w:rsidRPr="000D6C1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Python</w:t>
                        </w:r>
                      </w:p>
                      <w:p w14:paraId="77848046" w14:textId="77777777" w:rsidR="009D1A47" w:rsidRPr="00D322A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Jfrog products</w:t>
                        </w:r>
                      </w:p>
                      <w:p w14:paraId="3139F34B" w14:textId="77777777" w:rsidR="009D1A47" w:rsidRPr="00D322A8" w:rsidRDefault="009D1A47"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Pr>
                            <w:rFonts w:ascii="Century Gothic" w:hAnsi="Century Gothic" w:cs="Arial"/>
                            <w:color w:val="404040" w:themeColor="text1" w:themeTint="BF"/>
                          </w:rPr>
                          <w:t xml:space="preserve">Networking </w:t>
                        </w:r>
                      </w:p>
                    </w:tc>
                  </w:tr>
                </w:tbl>
                <w:p w14:paraId="25D4F527" w14:textId="75CD9376" w:rsidR="00407D01" w:rsidRDefault="00407D01" w:rsidP="003834B6">
                  <w:pPr>
                    <w:pStyle w:val="Normal14Tabbed"/>
                    <w:tabs>
                      <w:tab w:val="left" w:pos="6357"/>
                    </w:tabs>
                    <w:rPr>
                      <w:rStyle w:val="NormalExpandedCaps"/>
                      <w:b/>
                      <w:color w:val="00B0F0"/>
                    </w:rPr>
                  </w:pPr>
                </w:p>
                <w:p w14:paraId="54EB6EE2" w14:textId="77777777" w:rsidR="00815DF5" w:rsidRDefault="00815DF5" w:rsidP="003834B6">
                  <w:pPr>
                    <w:pStyle w:val="Normal14Tabbed"/>
                    <w:tabs>
                      <w:tab w:val="left" w:pos="6357"/>
                    </w:tabs>
                    <w:rPr>
                      <w:rStyle w:val="NormalExpandedCaps"/>
                      <w:rFonts w:ascii="Century Gothic" w:hAnsi="Century Gothic"/>
                      <w:b/>
                      <w:color w:val="00B0F0"/>
                      <w:sz w:val="22"/>
                      <w:szCs w:val="22"/>
                    </w:rPr>
                  </w:pPr>
                </w:p>
                <w:p w14:paraId="7903EC7D" w14:textId="77777777" w:rsidR="00815DF5" w:rsidRDefault="00815DF5" w:rsidP="003834B6">
                  <w:pPr>
                    <w:pStyle w:val="Normal14Tabbed"/>
                    <w:tabs>
                      <w:tab w:val="left" w:pos="6357"/>
                    </w:tabs>
                    <w:rPr>
                      <w:rStyle w:val="NormalExpandedCaps"/>
                      <w:rFonts w:ascii="Century Gothic" w:hAnsi="Century Gothic"/>
                      <w:b/>
                      <w:color w:val="00B0F0"/>
                    </w:rPr>
                  </w:pPr>
                </w:p>
                <w:p w14:paraId="260E929E" w14:textId="77777777" w:rsidR="00815DF5" w:rsidRDefault="00815DF5" w:rsidP="003834B6">
                  <w:pPr>
                    <w:pStyle w:val="Normal14Tabbed"/>
                    <w:tabs>
                      <w:tab w:val="left" w:pos="6357"/>
                    </w:tabs>
                    <w:rPr>
                      <w:rStyle w:val="NormalExpandedCaps"/>
                      <w:rFonts w:ascii="Century Gothic" w:hAnsi="Century Gothic"/>
                      <w:b/>
                      <w:color w:val="00B0F0"/>
                    </w:rPr>
                  </w:pPr>
                </w:p>
                <w:p w14:paraId="72AE5934" w14:textId="77777777" w:rsidR="00815DF5" w:rsidRDefault="00815DF5" w:rsidP="003834B6">
                  <w:pPr>
                    <w:pStyle w:val="Normal14Tabbed"/>
                    <w:tabs>
                      <w:tab w:val="left" w:pos="6357"/>
                    </w:tabs>
                    <w:rPr>
                      <w:rStyle w:val="NormalExpandedCaps"/>
                      <w:rFonts w:ascii="Century Gothic" w:hAnsi="Century Gothic"/>
                      <w:b/>
                      <w:color w:val="00B0F0"/>
                    </w:rPr>
                  </w:pPr>
                </w:p>
                <w:p w14:paraId="2EE386B7" w14:textId="77777777" w:rsidR="00815DF5" w:rsidRDefault="00815DF5" w:rsidP="003834B6">
                  <w:pPr>
                    <w:pStyle w:val="Normal14Tabbed"/>
                    <w:tabs>
                      <w:tab w:val="left" w:pos="6357"/>
                    </w:tabs>
                    <w:rPr>
                      <w:rStyle w:val="NormalExpandedCaps"/>
                      <w:rFonts w:ascii="Century Gothic" w:hAnsi="Century Gothic"/>
                      <w:b/>
                      <w:color w:val="00B0F0"/>
                    </w:rPr>
                  </w:pPr>
                </w:p>
                <w:p w14:paraId="34E4FFAA" w14:textId="77777777" w:rsidR="00815DF5" w:rsidRDefault="00815DF5" w:rsidP="003834B6">
                  <w:pPr>
                    <w:pStyle w:val="Normal14Tabbed"/>
                    <w:tabs>
                      <w:tab w:val="left" w:pos="6357"/>
                    </w:tabs>
                    <w:rPr>
                      <w:rStyle w:val="NormalExpandedCaps"/>
                      <w:rFonts w:ascii="Century Gothic" w:hAnsi="Century Gothic"/>
                      <w:b/>
                      <w:color w:val="00B0F0"/>
                    </w:rPr>
                  </w:pPr>
                </w:p>
                <w:p w14:paraId="7FED0EB6" w14:textId="77777777" w:rsidR="00815DF5" w:rsidRDefault="00815DF5" w:rsidP="003834B6">
                  <w:pPr>
                    <w:pStyle w:val="Normal14Tabbed"/>
                    <w:tabs>
                      <w:tab w:val="left" w:pos="6357"/>
                    </w:tabs>
                    <w:rPr>
                      <w:rStyle w:val="NormalExpandedCaps"/>
                      <w:rFonts w:ascii="Century Gothic" w:hAnsi="Century Gothic"/>
                      <w:b/>
                      <w:color w:val="00B0F0"/>
                    </w:rPr>
                  </w:pPr>
                </w:p>
                <w:p w14:paraId="56A6495D" w14:textId="77777777" w:rsidR="00815DF5" w:rsidRDefault="00815DF5" w:rsidP="003834B6">
                  <w:pPr>
                    <w:pStyle w:val="Normal14Tabbed"/>
                    <w:tabs>
                      <w:tab w:val="left" w:pos="6357"/>
                    </w:tabs>
                    <w:rPr>
                      <w:rStyle w:val="NormalExpandedCaps"/>
                      <w:rFonts w:ascii="Century Gothic" w:hAnsi="Century Gothic"/>
                      <w:b/>
                      <w:color w:val="00B0F0"/>
                    </w:rPr>
                  </w:pPr>
                </w:p>
                <w:p w14:paraId="33662810" w14:textId="77777777" w:rsidR="00815DF5" w:rsidRDefault="00815DF5" w:rsidP="003834B6">
                  <w:pPr>
                    <w:pStyle w:val="Normal14Tabbed"/>
                    <w:tabs>
                      <w:tab w:val="left" w:pos="6357"/>
                    </w:tabs>
                    <w:rPr>
                      <w:rStyle w:val="NormalExpandedCaps"/>
                      <w:rFonts w:ascii="Century Gothic" w:hAnsi="Century Gothic"/>
                      <w:b/>
                      <w:color w:val="00B0F0"/>
                    </w:rPr>
                  </w:pPr>
                </w:p>
                <w:p w14:paraId="4F8B1D13" w14:textId="77777777" w:rsidR="00815DF5" w:rsidRDefault="00815DF5" w:rsidP="003834B6">
                  <w:pPr>
                    <w:pStyle w:val="Normal14Tabbed"/>
                    <w:tabs>
                      <w:tab w:val="left" w:pos="6357"/>
                    </w:tabs>
                    <w:rPr>
                      <w:rStyle w:val="NormalExpandedCaps"/>
                      <w:rFonts w:ascii="Century Gothic" w:hAnsi="Century Gothic"/>
                      <w:b/>
                      <w:color w:val="00B0F0"/>
                    </w:rPr>
                  </w:pPr>
                </w:p>
                <w:p w14:paraId="12082163" w14:textId="77777777" w:rsidR="00815DF5" w:rsidRDefault="00815DF5" w:rsidP="003834B6">
                  <w:pPr>
                    <w:pStyle w:val="Normal14Tabbed"/>
                    <w:tabs>
                      <w:tab w:val="left" w:pos="6357"/>
                    </w:tabs>
                    <w:rPr>
                      <w:rStyle w:val="NormalExpandedCaps"/>
                      <w:rFonts w:ascii="Century Gothic" w:hAnsi="Century Gothic"/>
                      <w:b/>
                      <w:color w:val="00B0F0"/>
                    </w:rPr>
                  </w:pPr>
                </w:p>
                <w:p w14:paraId="5102BC6E" w14:textId="77777777" w:rsidR="00815DF5" w:rsidRDefault="00815DF5" w:rsidP="003834B6">
                  <w:pPr>
                    <w:pStyle w:val="Normal14Tabbed"/>
                    <w:tabs>
                      <w:tab w:val="left" w:pos="6357"/>
                    </w:tabs>
                    <w:rPr>
                      <w:rStyle w:val="NormalExpandedCaps"/>
                      <w:rFonts w:ascii="Century Gothic" w:hAnsi="Century Gothic"/>
                      <w:b/>
                      <w:color w:val="00B0F0"/>
                    </w:rPr>
                  </w:pPr>
                </w:p>
                <w:p w14:paraId="4B90C53D" w14:textId="5CF57E7F" w:rsidR="00013783"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0098722E">
                    <w:rPr>
                      <w:rStyle w:val="NormalExpandedCaps"/>
                      <w:rFonts w:ascii="Century Gothic" w:hAnsi="Century Gothic"/>
                      <w:b/>
                      <w:color w:val="00B0F0"/>
                      <w:sz w:val="22"/>
                      <w:szCs w:val="22"/>
                    </w:rPr>
                    <w:t>CONTENT DELIVERY NETWORK</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(01-2019 – 03-2019)</w:t>
                  </w:r>
                </w:p>
                <w:p w14:paraId="0BEB8244" w14:textId="5D40FBAB" w:rsidR="00013783" w:rsidRPr="00A81892" w:rsidRDefault="00013783"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r w:rsidR="00E439EA">
                    <w:rPr>
                      <w:rFonts w:ascii="Century Gothic" w:hAnsi="Century Gothic" w:cs="Arial"/>
                      <w:b w:val="0"/>
                      <w:i/>
                      <w:color w:val="00B0F0"/>
                      <w:sz w:val="24"/>
                      <w:szCs w:val="24"/>
                    </w:rPr>
                    <w:t xml:space="preserve"> </w:t>
                  </w:r>
                </w:p>
                <w:p w14:paraId="64F11AA8" w14:textId="77777777" w:rsidR="001E30D4" w:rsidRPr="001E30D4" w:rsidRDefault="001E30D4" w:rsidP="001F486D">
                  <w:pPr>
                    <w:tabs>
                      <w:tab w:val="right" w:pos="7722"/>
                    </w:tabs>
                    <w:ind w:right="750"/>
                    <w:jc w:val="both"/>
                    <w:rPr>
                      <w:rFonts w:ascii="Century Gothic" w:hAnsi="Century Gothic"/>
                    </w:rPr>
                  </w:pPr>
                  <w:r w:rsidRPr="001E30D4">
                    <w:rPr>
                      <w:rFonts w:ascii="Century Gothic" w:hAnsi="Century Gothic"/>
                    </w:rPr>
                    <w:t>The product enables network service providers to build their own content delivery network (aka CDN) for streaming videos, leveraging network intelligence and subscriber data. This enables them to capitalize on growing consumer demand for rich digital media on any screen.</w:t>
                  </w:r>
                </w:p>
                <w:p w14:paraId="10988277" w14:textId="77777777" w:rsidR="00013783" w:rsidRPr="00CD14A1" w:rsidRDefault="00013783" w:rsidP="003834B6">
                  <w:pPr>
                    <w:jc w:val="both"/>
                    <w:rPr>
                      <w:rStyle w:val="NormalExpandedCaps"/>
                      <w:rFonts w:ascii="Century Gothic" w:hAnsi="Century Gothic" w:cs="Arial"/>
                      <w:caps w:val="0"/>
                      <w:color w:val="auto"/>
                      <w:spacing w:val="0"/>
                    </w:rPr>
                  </w:pPr>
                </w:p>
              </w:tc>
            </w:tr>
            <w:tr w:rsidR="00013783" w14:paraId="51A21657" w14:textId="77777777" w:rsidTr="001F486D">
              <w:tc>
                <w:tcPr>
                  <w:tcW w:w="10330"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13783" w:rsidRPr="006D03F2" w14:paraId="493C64FD" w14:textId="77777777" w:rsidTr="00FB430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B5E08F9" w14:textId="77777777" w:rsidR="00013783" w:rsidRPr="006D03F2" w:rsidRDefault="00013783"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tcW w:w="5310" w:type="dxa"/>
                        <w:tcBorders>
                          <w:bottom w:val="single" w:sz="2" w:space="0" w:color="00B0F0"/>
                        </w:tcBorders>
                      </w:tcPr>
                      <w:p w14:paraId="018AE9EA" w14:textId="77777777" w:rsidR="00013783" w:rsidRPr="006D03F2" w:rsidRDefault="00013783"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13783" w:rsidRPr="00047307" w14:paraId="3582ECBD" w14:textId="77777777" w:rsidTr="00FB4302">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2CFB137B" w14:textId="77777777" w:rsidR="00013783" w:rsidRDefault="001E30D4" w:rsidP="003834B6">
                        <w:pPr>
                          <w:numPr>
                            <w:ilvl w:val="0"/>
                            <w:numId w:val="3"/>
                          </w:numPr>
                          <w:autoSpaceDE w:val="0"/>
                          <w:spacing w:before="0"/>
                          <w:rPr>
                            <w:rFonts w:ascii="Century Gothic" w:hAnsi="Century Gothic" w:cs="Arial"/>
                            <w:b w:val="0"/>
                            <w:noProof/>
                            <w:color w:val="404040" w:themeColor="text1" w:themeTint="BF"/>
                          </w:rPr>
                        </w:pPr>
                        <w:r>
                          <w:rPr>
                            <w:rFonts w:ascii="Century Gothic" w:hAnsi="Century Gothic" w:cs="Arial"/>
                            <w:b w:val="0"/>
                            <w:color w:val="404040" w:themeColor="text1" w:themeTint="BF"/>
                          </w:rPr>
                          <w:t>Set up and maintain</w:t>
                        </w:r>
                        <w:r w:rsidR="00013783" w:rsidRPr="00DD537B">
                          <w:rPr>
                            <w:rFonts w:ascii="Century Gothic" w:hAnsi="Century Gothic" w:cs="Arial"/>
                            <w:b w:val="0"/>
                            <w:color w:val="404040" w:themeColor="text1" w:themeTint="BF"/>
                          </w:rPr>
                          <w:t xml:space="preserve"> CI/CD to build and </w:t>
                        </w:r>
                        <w:r w:rsidR="00436FF2">
                          <w:rPr>
                            <w:rFonts w:ascii="Century Gothic" w:hAnsi="Century Gothic" w:cs="Arial"/>
                            <w:b w:val="0"/>
                            <w:color w:val="404040" w:themeColor="text1" w:themeTint="BF"/>
                          </w:rPr>
                          <w:t>testing</w:t>
                        </w:r>
                        <w:r w:rsidR="00013783" w:rsidRPr="00DD537B">
                          <w:rPr>
                            <w:rFonts w:ascii="Century Gothic" w:hAnsi="Century Gothic" w:cs="Arial"/>
                            <w:b w:val="0"/>
                            <w:color w:val="404040" w:themeColor="text1" w:themeTint="BF"/>
                          </w:rPr>
                          <w:t xml:space="preserve"> </w:t>
                        </w:r>
                        <w:r w:rsidR="00013783">
                          <w:rPr>
                            <w:rFonts w:ascii="Century Gothic" w:hAnsi="Century Gothic" w:cs="Arial"/>
                            <w:b w:val="0"/>
                            <w:noProof/>
                            <w:color w:val="404040" w:themeColor="text1" w:themeTint="BF"/>
                          </w:rPr>
                          <w:t xml:space="preserve">the </w:t>
                        </w:r>
                        <w:r w:rsidR="00013783" w:rsidRPr="006779B3">
                          <w:rPr>
                            <w:rFonts w:ascii="Century Gothic" w:hAnsi="Century Gothic" w:cs="Arial"/>
                            <w:b w:val="0"/>
                            <w:noProof/>
                            <w:color w:val="404040" w:themeColor="text1" w:themeTint="BF"/>
                          </w:rPr>
                          <w:t>product</w:t>
                        </w:r>
                        <w:r>
                          <w:rPr>
                            <w:rFonts w:ascii="Century Gothic" w:hAnsi="Century Gothic" w:cs="Arial"/>
                            <w:b w:val="0"/>
                            <w:noProof/>
                            <w:color w:val="404040" w:themeColor="text1" w:themeTint="BF"/>
                          </w:rPr>
                          <w:t>, includes:</w:t>
                        </w:r>
                      </w:p>
                      <w:p w14:paraId="37272542"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Testing environment deployment</w:t>
                        </w:r>
                      </w:p>
                      <w:p w14:paraId="73CD2B11"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Functional Tests</w:t>
                        </w:r>
                      </w:p>
                      <w:p w14:paraId="20FA2011" w14:textId="77777777" w:rsidR="001E30D4"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Performance Tests</w:t>
                        </w:r>
                      </w:p>
                      <w:p w14:paraId="36ACED70" w14:textId="77777777" w:rsidR="001E30D4" w:rsidRPr="00DD537B" w:rsidRDefault="001E30D4" w:rsidP="003834B6">
                        <w:pPr>
                          <w:numPr>
                            <w:ilvl w:val="1"/>
                            <w:numId w:val="3"/>
                          </w:numPr>
                          <w:autoSpaceDE w:val="0"/>
                          <w:spacing w:before="0"/>
                          <w:rPr>
                            <w:rFonts w:ascii="Century Gothic" w:hAnsi="Century Gothic" w:cs="Arial"/>
                            <w:b w:val="0"/>
                            <w:noProof/>
                            <w:color w:val="404040" w:themeColor="text1" w:themeTint="BF"/>
                          </w:rPr>
                        </w:pPr>
                        <w:r>
                          <w:rPr>
                            <w:rFonts w:ascii="Century Gothic" w:hAnsi="Century Gothic" w:cs="Arial"/>
                            <w:b w:val="0"/>
                            <w:noProof/>
                            <w:color w:val="404040" w:themeColor="text1" w:themeTint="BF"/>
                          </w:rPr>
                          <w:t>Security Tests</w:t>
                        </w:r>
                      </w:p>
                      <w:p w14:paraId="231DC38C" w14:textId="77777777" w:rsidR="001E30D4" w:rsidRPr="001E30D4" w:rsidRDefault="001E30D4" w:rsidP="003834B6">
                        <w:pPr>
                          <w:numPr>
                            <w:ilvl w:val="0"/>
                            <w:numId w:val="3"/>
                          </w:numPr>
                          <w:suppressAutoHyphens/>
                          <w:jc w:val="both"/>
                          <w:rPr>
                            <w:rFonts w:ascii="Arial" w:hAnsi="Arial" w:cs="Arial"/>
                            <w:color w:val="404040" w:themeColor="text1" w:themeTint="BF"/>
                          </w:rPr>
                        </w:pPr>
                        <w:r w:rsidRPr="001E30D4">
                          <w:rPr>
                            <w:rFonts w:ascii="Century Gothic" w:hAnsi="Century Gothic" w:cs="Arial"/>
                            <w:b w:val="0"/>
                            <w:noProof/>
                            <w:color w:val="404040" w:themeColor="text1" w:themeTint="BF"/>
                          </w:rPr>
                          <w:t>Build the deployment system</w:t>
                        </w:r>
                      </w:p>
                    </w:tc>
                    <w:tc>
                      <w:tcPr>
                        <w:tcW w:w="5310" w:type="dxa"/>
                        <w:tcBorders>
                          <w:top w:val="single" w:sz="2" w:space="0" w:color="00B0F0"/>
                        </w:tcBorders>
                        <w:shd w:val="clear" w:color="auto" w:fill="auto"/>
                      </w:tcPr>
                      <w:p w14:paraId="47E38DE0" w14:textId="77777777" w:rsidR="00436FF2" w:rsidRDefault="00436FF2"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Kubernetes </w:t>
                        </w:r>
                      </w:p>
                      <w:p w14:paraId="7FC6B72B"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Jenkins pipeline</w:t>
                        </w:r>
                      </w:p>
                      <w:p w14:paraId="056DE2F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Gitlab-CI</w:t>
                        </w:r>
                      </w:p>
                      <w:p w14:paraId="63A7BD78"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Terraform</w:t>
                        </w:r>
                      </w:p>
                      <w:p w14:paraId="351C8BD9"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Puppet</w:t>
                        </w:r>
                      </w:p>
                      <w:p w14:paraId="232DC2D9"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OpenStack</w:t>
                        </w:r>
                      </w:p>
                      <w:p w14:paraId="2D98CF75"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Grafana, Prometheus, Node Exporter</w:t>
                        </w:r>
                      </w:p>
                      <w:p w14:paraId="5A5B801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Docker</w:t>
                        </w:r>
                      </w:p>
                      <w:p w14:paraId="034CC760" w14:textId="77777777" w:rsidR="004751BC"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4751BC">
                          <w:rPr>
                            <w:rFonts w:ascii="Century Gothic" w:hAnsi="Century Gothic" w:cs="Arial"/>
                            <w:color w:val="404040" w:themeColor="text1" w:themeTint="BF"/>
                          </w:rPr>
                          <w:t>Python</w:t>
                        </w:r>
                      </w:p>
                      <w:p w14:paraId="33894E05" w14:textId="77777777" w:rsidR="00013783" w:rsidRPr="004751BC" w:rsidRDefault="004751B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Arial" w:hAnsi="Arial" w:cs="Arial"/>
                            <w:color w:val="404040" w:themeColor="text1" w:themeTint="BF"/>
                          </w:rPr>
                        </w:pPr>
                        <w:r w:rsidRPr="004751BC">
                          <w:rPr>
                            <w:rFonts w:ascii="Century Gothic" w:hAnsi="Century Gothic" w:cs="Arial"/>
                            <w:color w:val="404040" w:themeColor="text1" w:themeTint="BF"/>
                          </w:rPr>
                          <w:t xml:space="preserve">Robot framework </w:t>
                        </w:r>
                      </w:p>
                    </w:tc>
                  </w:tr>
                </w:tbl>
                <w:p w14:paraId="7AC0CDBF" w14:textId="77777777" w:rsidR="00013783" w:rsidRDefault="00013783" w:rsidP="003834B6">
                  <w:pPr>
                    <w:pStyle w:val="Normal14Tabbed"/>
                    <w:tabs>
                      <w:tab w:val="left" w:pos="6357"/>
                    </w:tabs>
                    <w:rPr>
                      <w:rStyle w:val="NormalExpandedCaps"/>
                      <w:rFonts w:ascii="Century Gothic" w:hAnsi="Century Gothic" w:cs="Arial"/>
                      <w:b/>
                      <w:color w:val="00B0F0"/>
                      <w:sz w:val="22"/>
                      <w:szCs w:val="22"/>
                    </w:rPr>
                  </w:pPr>
                </w:p>
              </w:tc>
            </w:tr>
          </w:tbl>
          <w:p w14:paraId="523FEE7B" w14:textId="77777777" w:rsidR="00013783" w:rsidRPr="00CD0592" w:rsidRDefault="00013783" w:rsidP="003834B6">
            <w:pPr>
              <w:rPr>
                <w:rStyle w:val="NormalExpandedCaps"/>
                <w:rFonts w:ascii="Century Gothic" w:hAnsi="Century Gothic" w:cs="Arial"/>
                <w:caps w:val="0"/>
                <w:color w:val="auto"/>
                <w:spacing w:val="0"/>
                <w:sz w:val="40"/>
                <w:szCs w:val="40"/>
              </w:rPr>
            </w:pPr>
          </w:p>
        </w:tc>
      </w:tr>
      <w:tr w:rsidR="004774F0" w14:paraId="7FC65C14" w14:textId="77777777" w:rsidTr="008251F7">
        <w:tc>
          <w:tcPr>
            <w:tcW w:w="26944"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tblGrid>
            <w:tr w:rsidR="006201CC" w14:paraId="51A416C1" w14:textId="77777777" w:rsidTr="006D7D24">
              <w:tc>
                <w:tcPr>
                  <w:tcW w:w="11011" w:type="dxa"/>
                </w:tcPr>
                <w:p w14:paraId="3D562707" w14:textId="5915728C" w:rsidR="00334613"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00334613" w:rsidRPr="00334613">
                    <w:rPr>
                      <w:rStyle w:val="NormalExpandedCaps"/>
                      <w:rFonts w:ascii="Century Gothic" w:hAnsi="Century Gothic"/>
                      <w:b/>
                      <w:color w:val="00B0F0"/>
                      <w:sz w:val="22"/>
                      <w:szCs w:val="22"/>
                    </w:rPr>
                    <w:t>Network Performance Management System</w:t>
                  </w:r>
                  <w:r w:rsidR="00E439EA">
                    <w:rPr>
                      <w:rStyle w:val="NormalExpandedCaps"/>
                      <w:rFonts w:ascii="Century Gothic" w:hAnsi="Century Gothic"/>
                      <w:b/>
                      <w:color w:val="00B0F0"/>
                      <w:sz w:val="22"/>
                      <w:szCs w:val="22"/>
                    </w:rPr>
                    <w:t xml:space="preserve"> (</w:t>
                  </w:r>
                  <w:r>
                    <w:rPr>
                      <w:rStyle w:val="NormalExpandedCaps"/>
                      <w:rFonts w:ascii="Century Gothic" w:hAnsi="Century Gothic"/>
                      <w:b/>
                      <w:color w:val="00B0F0"/>
                      <w:sz w:val="22"/>
                      <w:szCs w:val="22"/>
                    </w:rPr>
                    <w:t>07</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 xml:space="preserve"> – </w:t>
                  </w:r>
                  <w:r>
                    <w:rPr>
                      <w:rStyle w:val="NormalExpandedCaps"/>
                      <w:rFonts w:ascii="Century Gothic" w:hAnsi="Century Gothic"/>
                      <w:b/>
                      <w:color w:val="00B0F0"/>
                      <w:sz w:val="22"/>
                      <w:szCs w:val="22"/>
                    </w:rPr>
                    <w:t>12</w:t>
                  </w:r>
                  <w:r w:rsidR="00E439EA">
                    <w:rPr>
                      <w:rStyle w:val="NormalExpandedCaps"/>
                      <w:rFonts w:ascii="Century Gothic" w:hAnsi="Century Gothic"/>
                      <w:b/>
                      <w:color w:val="00B0F0"/>
                      <w:sz w:val="22"/>
                      <w:szCs w:val="22"/>
                    </w:rPr>
                    <w:t>-201</w:t>
                  </w:r>
                  <w:r>
                    <w:rPr>
                      <w:rStyle w:val="NormalExpandedCaps"/>
                      <w:rFonts w:ascii="Century Gothic" w:hAnsi="Century Gothic"/>
                      <w:b/>
                      <w:color w:val="00B0F0"/>
                      <w:sz w:val="22"/>
                      <w:szCs w:val="22"/>
                    </w:rPr>
                    <w:t>8</w:t>
                  </w:r>
                  <w:r w:rsidR="00E439EA">
                    <w:rPr>
                      <w:rStyle w:val="NormalExpandedCaps"/>
                      <w:rFonts w:ascii="Century Gothic" w:hAnsi="Century Gothic"/>
                      <w:b/>
                      <w:color w:val="00B0F0"/>
                      <w:sz w:val="22"/>
                      <w:szCs w:val="22"/>
                    </w:rPr>
                    <w:t>)</w:t>
                  </w:r>
                </w:p>
                <w:p w14:paraId="2D240159" w14:textId="77777777" w:rsidR="005E1239" w:rsidRPr="00A81892" w:rsidRDefault="005E1239"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595489F3" w14:textId="77777777" w:rsidR="005E1239" w:rsidRDefault="005E1239" w:rsidP="001F486D">
                  <w:pPr>
                    <w:ind w:right="930"/>
                    <w:jc w:val="both"/>
                    <w:rPr>
                      <w:rFonts w:ascii="Century Gothic" w:hAnsi="Century Gothic" w:cs="Arial"/>
                    </w:rPr>
                  </w:pPr>
                  <w:r w:rsidRPr="00334613">
                    <w:rPr>
                      <w:rFonts w:ascii="Century Gothic" w:hAnsi="Century Gothic" w:cs="Arial"/>
                    </w:rPr>
                    <w:t xml:space="preserve">The product is a web application that monitors </w:t>
                  </w:r>
                  <w:r w:rsidRPr="006779B3">
                    <w:rPr>
                      <w:rFonts w:ascii="Century Gothic" w:hAnsi="Century Gothic" w:cs="Arial"/>
                      <w:noProof/>
                    </w:rPr>
                    <w:t>performance</w:t>
                  </w:r>
                  <w:r w:rsidRPr="00334613">
                    <w:rPr>
                      <w:rFonts w:ascii="Century Gothic" w:hAnsi="Century Gothic" w:cs="Arial"/>
                    </w:rPr>
                    <w:t xml:space="preserve"> of multivendor, multi-application and </w:t>
                  </w:r>
                  <w:r w:rsidRPr="006779B3">
                    <w:rPr>
                      <w:rFonts w:ascii="Century Gothic" w:hAnsi="Century Gothic" w:cs="Arial"/>
                      <w:noProof/>
                    </w:rPr>
                    <w:t>provide</w:t>
                  </w:r>
                  <w:r w:rsidRPr="00334613">
                    <w:rPr>
                      <w:rFonts w:ascii="Century Gothic" w:hAnsi="Century Gothic" w:cs="Arial"/>
                    </w:rPr>
                    <w:t xml:space="preserve"> both historical and near-real-time views covering everything from Networks Devices and Server to VoIP and Web traffic to mission-critical applications and network resources</w:t>
                  </w:r>
                </w:p>
                <w:p w14:paraId="1B3D0838" w14:textId="77777777" w:rsidR="00822FBE" w:rsidRDefault="005E1239" w:rsidP="001F486D">
                  <w:pPr>
                    <w:ind w:right="840"/>
                    <w:rPr>
                      <w:rFonts w:ascii="Century Gothic" w:hAnsi="Century Gothic" w:cs="Arial"/>
                    </w:rPr>
                  </w:pPr>
                  <w:r w:rsidRPr="00334613">
                    <w:rPr>
                      <w:rFonts w:ascii="Century Gothic" w:hAnsi="Century Gothic" w:cs="Arial"/>
                    </w:rPr>
                    <w:t>The product also supports Big Data Analytic feature</w:t>
                  </w:r>
                  <w:r>
                    <w:rPr>
                      <w:rFonts w:ascii="Century Gothic" w:hAnsi="Century Gothic" w:cs="Arial"/>
                    </w:rPr>
                    <w:t>, which</w:t>
                  </w:r>
                  <w:r w:rsidRPr="00334613">
                    <w:rPr>
                      <w:rFonts w:ascii="Century Gothic" w:hAnsi="Century Gothic" w:cs="Arial"/>
                    </w:rPr>
                    <w:t xml:space="preserve"> is built based on big data technologies such as Hadoop, Impala, Kaf</w:t>
                  </w:r>
                  <w:r>
                    <w:rPr>
                      <w:rFonts w:ascii="Century Gothic" w:hAnsi="Century Gothic" w:cs="Arial"/>
                    </w:rPr>
                    <w:t>ka, Kafka connect, Apache Kudu.</w:t>
                  </w:r>
                </w:p>
                <w:p w14:paraId="0F711720" w14:textId="77777777" w:rsidR="00287BFB" w:rsidRDefault="00856C0D" w:rsidP="003834B6">
                  <w:pPr>
                    <w:rPr>
                      <w:rFonts w:ascii="Century Gothic" w:hAnsi="Century Gothic" w:cs="Arial"/>
                    </w:rPr>
                  </w:pPr>
                  <w:r>
                    <w:rPr>
                      <w:rFonts w:ascii="Century Gothic" w:hAnsi="Century Gothic" w:cs="Arial"/>
                    </w:rPr>
                    <w:t xml:space="preserve">The product is using a lot of technology such as C/C++, Java, </w:t>
                  </w:r>
                  <w:r w:rsidR="009D1A47">
                    <w:rPr>
                      <w:rFonts w:ascii="Century Gothic" w:hAnsi="Century Gothic" w:cs="Arial"/>
                    </w:rPr>
                    <w:t>JavaScript</w:t>
                  </w:r>
                  <w:r>
                    <w:rPr>
                      <w:rFonts w:ascii="Century Gothic" w:hAnsi="Century Gothic" w:cs="Arial"/>
                    </w:rPr>
                    <w:t xml:space="preserve">, </w:t>
                  </w:r>
                  <w:r w:rsidRPr="00856C0D">
                    <w:rPr>
                      <w:rFonts w:ascii="Century Gothic" w:hAnsi="Century Gothic" w:cs="Arial"/>
                      <w:noProof/>
                    </w:rPr>
                    <w:t>Python</w:t>
                  </w:r>
                  <w:r>
                    <w:rPr>
                      <w:rFonts w:ascii="Century Gothic" w:hAnsi="Century Gothic" w:cs="Arial"/>
                      <w:noProof/>
                    </w:rPr>
                    <w:t>…</w:t>
                  </w:r>
                  <w:r>
                    <w:rPr>
                      <w:rFonts w:ascii="Century Gothic" w:hAnsi="Century Gothic" w:cs="Arial"/>
                    </w:rPr>
                    <w:t xml:space="preserve"> </w:t>
                  </w:r>
                </w:p>
                <w:p w14:paraId="0090E4BF" w14:textId="77777777" w:rsidR="00CD14A1" w:rsidRPr="00CD14A1" w:rsidRDefault="00291802" w:rsidP="001F486D">
                  <w:pPr>
                    <w:ind w:right="840"/>
                    <w:rPr>
                      <w:rStyle w:val="NormalExpandedCaps"/>
                      <w:rFonts w:ascii="Century Gothic" w:hAnsi="Century Gothic" w:cs="Arial"/>
                      <w:caps w:val="0"/>
                      <w:color w:val="auto"/>
                      <w:spacing w:val="0"/>
                    </w:rPr>
                  </w:pPr>
                  <w:r>
                    <w:rPr>
                      <w:rStyle w:val="NormalExpandedCaps"/>
                      <w:rFonts w:ascii="Century Gothic" w:hAnsi="Century Gothic" w:cs="Arial"/>
                      <w:caps w:val="0"/>
                      <w:color w:val="auto"/>
                      <w:spacing w:val="0"/>
                    </w:rPr>
                    <w:t>DevOps will</w:t>
                  </w:r>
                  <w:r w:rsidR="00856C0D">
                    <w:rPr>
                      <w:rStyle w:val="NormalExpandedCaps"/>
                      <w:rFonts w:ascii="Century Gothic" w:hAnsi="Century Gothic" w:cs="Arial"/>
                      <w:caps w:val="0"/>
                      <w:color w:val="auto"/>
                      <w:spacing w:val="0"/>
                    </w:rPr>
                    <w:t xml:space="preserve"> </w:t>
                  </w:r>
                  <w:r>
                    <w:rPr>
                      <w:rStyle w:val="NormalExpandedCaps"/>
                      <w:rFonts w:ascii="Century Gothic" w:hAnsi="Century Gothic" w:cs="Arial"/>
                      <w:caps w:val="0"/>
                      <w:color w:val="auto"/>
                      <w:spacing w:val="0"/>
                    </w:rPr>
                    <w:t>develop</w:t>
                  </w:r>
                  <w:r w:rsidR="00856C0D">
                    <w:rPr>
                      <w:rStyle w:val="NormalExpandedCaps"/>
                      <w:rFonts w:ascii="Century Gothic" w:hAnsi="Century Gothic" w:cs="Arial"/>
                      <w:caps w:val="0"/>
                      <w:color w:val="auto"/>
                      <w:spacing w:val="0"/>
                    </w:rPr>
                    <w:t xml:space="preserve"> </w:t>
                  </w:r>
                  <w:r w:rsidR="00856C0D" w:rsidRPr="006779B3">
                    <w:rPr>
                      <w:rStyle w:val="NormalExpandedCaps"/>
                      <w:rFonts w:ascii="Century Gothic" w:hAnsi="Century Gothic" w:cs="Arial"/>
                      <w:caps w:val="0"/>
                      <w:noProof/>
                      <w:color w:val="auto"/>
                      <w:spacing w:val="0"/>
                    </w:rPr>
                    <w:t>pipeline</w:t>
                  </w:r>
                  <w:r w:rsidR="00856C0D">
                    <w:rPr>
                      <w:rStyle w:val="NormalExpandedCaps"/>
                      <w:rFonts w:ascii="Century Gothic" w:hAnsi="Century Gothic" w:cs="Arial"/>
                      <w:caps w:val="0"/>
                      <w:color w:val="auto"/>
                      <w:spacing w:val="0"/>
                    </w:rPr>
                    <w:t xml:space="preserve"> to build and deploy the product to customer’s </w:t>
                  </w:r>
                  <w:r w:rsidR="00856C0D" w:rsidRPr="00856C0D">
                    <w:rPr>
                      <w:rStyle w:val="NormalExpandedCaps"/>
                      <w:rFonts w:ascii="Century Gothic" w:hAnsi="Century Gothic" w:cs="Arial"/>
                      <w:caps w:val="0"/>
                      <w:noProof/>
                      <w:color w:val="auto"/>
                      <w:spacing w:val="0"/>
                    </w:rPr>
                    <w:t>artifa</w:t>
                  </w:r>
                  <w:r w:rsidR="00D0413D">
                    <w:rPr>
                      <w:rStyle w:val="NormalExpandedCaps"/>
                      <w:rFonts w:ascii="Century Gothic" w:hAnsi="Century Gothic" w:cs="Arial"/>
                      <w:caps w:val="0"/>
                      <w:noProof/>
                      <w:color w:val="auto"/>
                      <w:spacing w:val="0"/>
                    </w:rPr>
                    <w:t>c</w:t>
                  </w:r>
                  <w:r w:rsidR="00856C0D" w:rsidRPr="00856C0D">
                    <w:rPr>
                      <w:rStyle w:val="NormalExpandedCaps"/>
                      <w:rFonts w:ascii="Century Gothic" w:hAnsi="Century Gothic" w:cs="Arial"/>
                      <w:caps w:val="0"/>
                      <w:noProof/>
                      <w:color w:val="auto"/>
                      <w:spacing w:val="0"/>
                    </w:rPr>
                    <w:t>tory</w:t>
                  </w:r>
                  <w:r w:rsidR="00856C0D">
                    <w:rPr>
                      <w:rStyle w:val="NormalExpandedCaps"/>
                      <w:rFonts w:ascii="Century Gothic" w:hAnsi="Century Gothic" w:cs="Arial"/>
                      <w:caps w:val="0"/>
                      <w:color w:val="auto"/>
                      <w:spacing w:val="0"/>
                    </w:rPr>
                    <w:t xml:space="preserve">. Networking skills </w:t>
                  </w:r>
                  <w:r w:rsidR="00856C0D">
                    <w:rPr>
                      <w:rStyle w:val="NormalExpandedCaps"/>
                      <w:rFonts w:ascii="Century Gothic" w:hAnsi="Century Gothic" w:cs="Arial"/>
                      <w:caps w:val="0"/>
                      <w:noProof/>
                      <w:color w:val="auto"/>
                      <w:spacing w:val="0"/>
                    </w:rPr>
                    <w:t>are</w:t>
                  </w:r>
                  <w:r w:rsidR="00856C0D">
                    <w:rPr>
                      <w:rStyle w:val="NormalExpandedCaps"/>
                      <w:rFonts w:ascii="Century Gothic" w:hAnsi="Century Gothic" w:cs="Arial"/>
                      <w:caps w:val="0"/>
                      <w:color w:val="auto"/>
                      <w:spacing w:val="0"/>
                    </w:rPr>
                    <w:t xml:space="preserve"> needed to </w:t>
                  </w:r>
                  <w:r w:rsidR="00D4248C">
                    <w:rPr>
                      <w:rStyle w:val="NormalExpandedCaps"/>
                      <w:rFonts w:ascii="Century Gothic" w:hAnsi="Century Gothic" w:cs="Arial"/>
                      <w:caps w:val="0"/>
                      <w:color w:val="auto"/>
                      <w:spacing w:val="0"/>
                    </w:rPr>
                    <w:t xml:space="preserve">work </w:t>
                  </w:r>
                  <w:r w:rsidR="00856C0D">
                    <w:rPr>
                      <w:rStyle w:val="NormalExpandedCaps"/>
                      <w:rFonts w:ascii="Century Gothic" w:hAnsi="Century Gothic" w:cs="Arial"/>
                      <w:caps w:val="0"/>
                      <w:color w:val="auto"/>
                      <w:spacing w:val="0"/>
                    </w:rPr>
                    <w:t xml:space="preserve">remote in customer’s systems and understood how customer’s systems work. </w:t>
                  </w:r>
                </w:p>
              </w:tc>
            </w:tr>
            <w:tr w:rsidR="006201CC" w14:paraId="18767C3E" w14:textId="77777777" w:rsidTr="006D7D24">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201CC" w:rsidRPr="006D03F2" w14:paraId="4D861689" w14:textId="77777777" w:rsidTr="00856C0D">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F09B9C4" w14:textId="77777777" w:rsidR="006201CC" w:rsidRPr="006D03F2" w:rsidRDefault="006201CC"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5328565D" w14:textId="77777777" w:rsidR="006201CC" w:rsidRPr="006D03F2" w:rsidRDefault="006201CC"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201CC" w:rsidRPr="00047307" w14:paraId="6A886187" w14:textId="77777777" w:rsidTr="00856C0D">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2C1B5D10" w14:textId="77777777" w:rsidR="00577910"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Develop build pipeline in Customer’s Kubernetes </w:t>
                        </w:r>
                      </w:p>
                      <w:p w14:paraId="30CDF9BE" w14:textId="77777777" w:rsidR="00A43F1C" w:rsidRPr="00334613"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Change from </w:t>
                        </w:r>
                        <w:r w:rsidRPr="006779B3">
                          <w:rPr>
                            <w:rFonts w:ascii="Century Gothic" w:hAnsi="Century Gothic" w:cs="Arial"/>
                            <w:b w:val="0"/>
                            <w:noProof/>
                            <w:color w:val="404040" w:themeColor="text1" w:themeTint="BF"/>
                          </w:rPr>
                          <w:t>build</w:t>
                        </w:r>
                        <w:r>
                          <w:rPr>
                            <w:rFonts w:ascii="Century Gothic" w:hAnsi="Century Gothic" w:cs="Arial"/>
                            <w:b w:val="0"/>
                            <w:color w:val="404040" w:themeColor="text1" w:themeTint="BF"/>
                          </w:rPr>
                          <w:t xml:space="preserve"> in </w:t>
                        </w:r>
                        <w:r w:rsidRPr="00D4248C">
                          <w:rPr>
                            <w:rFonts w:ascii="Century Gothic" w:hAnsi="Century Gothic" w:cs="Arial"/>
                            <w:b w:val="0"/>
                            <w:noProof/>
                            <w:color w:val="404040" w:themeColor="text1" w:themeTint="BF"/>
                          </w:rPr>
                          <w:t>dedicate</w:t>
                        </w:r>
                        <w:r>
                          <w:rPr>
                            <w:rFonts w:ascii="Century Gothic" w:hAnsi="Century Gothic" w:cs="Arial"/>
                            <w:b w:val="0"/>
                            <w:noProof/>
                            <w:color w:val="404040" w:themeColor="text1" w:themeTint="BF"/>
                          </w:rPr>
                          <w:t>d</w:t>
                        </w:r>
                        <w:r>
                          <w:rPr>
                            <w:rFonts w:ascii="Century Gothic" w:hAnsi="Century Gothic" w:cs="Arial"/>
                            <w:b w:val="0"/>
                            <w:color w:val="404040" w:themeColor="text1" w:themeTint="BF"/>
                          </w:rPr>
                          <w:t xml:space="preserve"> servers to cloud. </w:t>
                        </w:r>
                      </w:p>
                      <w:p w14:paraId="68F2BA13" w14:textId="77777777" w:rsidR="006201CC" w:rsidRPr="00D4248C" w:rsidRDefault="00D424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Register and carry out procedures for the product in customer’s systems.</w:t>
                        </w:r>
                      </w:p>
                    </w:tc>
                    <w:tc>
                      <w:tcPr>
                        <w:tcW w:w="5310" w:type="dxa"/>
                        <w:tcBorders>
                          <w:top w:val="single" w:sz="2" w:space="0" w:color="00B0F0"/>
                        </w:tcBorders>
                        <w:shd w:val="clear" w:color="auto" w:fill="auto"/>
                      </w:tcPr>
                      <w:p w14:paraId="42D952C1"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Kubernetes </w:t>
                        </w:r>
                      </w:p>
                      <w:p w14:paraId="26488683"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475D259B" w14:textId="77777777" w:rsidR="00D4248C" w:rsidRDefault="00D4248C"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Cloud Enterprise </w:t>
                        </w:r>
                      </w:p>
                      <w:p w14:paraId="5B78993A" w14:textId="77777777" w:rsidR="00334613" w:rsidRDefault="00C00396"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C++</w:t>
                        </w:r>
                        <w:r w:rsidR="00886444">
                          <w:rPr>
                            <w:rFonts w:ascii="Century Gothic" w:hAnsi="Century Gothic" w:cs="Arial"/>
                            <w:color w:val="404040" w:themeColor="text1" w:themeTint="BF"/>
                          </w:rPr>
                          <w:t>,</w:t>
                        </w:r>
                        <w:r w:rsidR="001549E4">
                          <w:rPr>
                            <w:rFonts w:ascii="Century Gothic" w:hAnsi="Century Gothic" w:cs="Arial"/>
                            <w:color w:val="404040" w:themeColor="text1" w:themeTint="BF"/>
                          </w:rPr>
                          <w:t xml:space="preserve"> </w:t>
                        </w:r>
                        <w:r w:rsidR="00334613" w:rsidRPr="00334613">
                          <w:rPr>
                            <w:rFonts w:ascii="Century Gothic" w:hAnsi="Century Gothic" w:cs="Arial"/>
                            <w:color w:val="404040" w:themeColor="text1" w:themeTint="BF"/>
                          </w:rPr>
                          <w:t>Java</w:t>
                        </w:r>
                      </w:p>
                      <w:p w14:paraId="3C9B31D1" w14:textId="77777777" w:rsidR="00577910" w:rsidRDefault="00577910"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D4248C">
                          <w:rPr>
                            <w:rFonts w:ascii="Century Gothic" w:hAnsi="Century Gothic" w:cs="Arial"/>
                            <w:noProof/>
                            <w:color w:val="404040" w:themeColor="text1" w:themeTint="BF"/>
                          </w:rPr>
                          <w:t>JavaScript</w:t>
                        </w:r>
                        <w:r w:rsidRPr="00334613">
                          <w:rPr>
                            <w:rFonts w:ascii="Century Gothic" w:hAnsi="Century Gothic" w:cs="Arial"/>
                            <w:color w:val="404040" w:themeColor="text1" w:themeTint="BF"/>
                          </w:rPr>
                          <w:t>, Shell script</w:t>
                        </w:r>
                      </w:p>
                      <w:p w14:paraId="28D30069" w14:textId="77777777" w:rsidR="00334613" w:rsidRPr="00577910"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577910">
                          <w:rPr>
                            <w:rFonts w:ascii="Century Gothic" w:hAnsi="Century Gothic" w:cs="Arial"/>
                            <w:color w:val="404040" w:themeColor="text1" w:themeTint="BF"/>
                          </w:rPr>
                          <w:t xml:space="preserve">Spring </w:t>
                        </w:r>
                        <w:r w:rsidR="00013CD1">
                          <w:rPr>
                            <w:rFonts w:ascii="Century Gothic" w:hAnsi="Century Gothic" w:cs="Arial"/>
                            <w:color w:val="404040" w:themeColor="text1" w:themeTint="BF"/>
                          </w:rPr>
                          <w:t>MVC</w:t>
                        </w:r>
                      </w:p>
                      <w:p w14:paraId="41C37BAF" w14:textId="77777777" w:rsidR="00334613" w:rsidRPr="00334613"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 xml:space="preserve">MariaDB </w:t>
                        </w:r>
                      </w:p>
                      <w:p w14:paraId="036CC39E" w14:textId="77777777" w:rsidR="00334613" w:rsidRPr="00334613" w:rsidRDefault="00334613"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Hadoop, Kafka, Impala, Apache Kudu</w:t>
                        </w:r>
                      </w:p>
                      <w:p w14:paraId="7E992C1B" w14:textId="77777777" w:rsidR="00E03A24" w:rsidRPr="00A81892" w:rsidRDefault="00E03A24"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Apache/Tomcat</w:t>
                        </w:r>
                      </w:p>
                      <w:p w14:paraId="553E125A" w14:textId="77777777" w:rsidR="009658A3" w:rsidRPr="00A81892" w:rsidRDefault="009658A3"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JIRA, Confluence</w:t>
                        </w:r>
                      </w:p>
                      <w:p w14:paraId="4952DAFD" w14:textId="77777777" w:rsidR="006201CC" w:rsidRDefault="009658A3"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0AA80304" w14:textId="77777777" w:rsidR="00A81892" w:rsidRPr="00A81892" w:rsidRDefault="00A81892"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0D127746" w14:textId="77777777" w:rsidR="006201CC" w:rsidRDefault="006201CC" w:rsidP="003834B6">
                  <w:pPr>
                    <w:pStyle w:val="Normal14Tabbed"/>
                    <w:tabs>
                      <w:tab w:val="left" w:pos="6357"/>
                    </w:tabs>
                    <w:rPr>
                      <w:rStyle w:val="NormalExpandedCaps"/>
                      <w:rFonts w:ascii="Century Gothic" w:hAnsi="Century Gothic" w:cs="Arial"/>
                      <w:b/>
                      <w:color w:val="00B0F0"/>
                      <w:sz w:val="22"/>
                      <w:szCs w:val="22"/>
                    </w:rPr>
                  </w:pPr>
                </w:p>
              </w:tc>
            </w:tr>
            <w:tr w:rsidR="006D7D24" w:rsidRPr="00047307" w14:paraId="5C934A90" w14:textId="77777777" w:rsidTr="006D7D24">
              <w:tc>
                <w:tcPr>
                  <w:tcW w:w="11011" w:type="dxa"/>
                </w:tcPr>
                <w:p w14:paraId="148918C3" w14:textId="77777777" w:rsidR="00DD537B" w:rsidRDefault="00DD537B" w:rsidP="003834B6">
                  <w:pPr>
                    <w:pStyle w:val="Normal14Tabbed"/>
                    <w:tabs>
                      <w:tab w:val="left" w:pos="6357"/>
                    </w:tabs>
                    <w:rPr>
                      <w:rStyle w:val="NormalExpandedCaps"/>
                      <w:rFonts w:ascii="Century Gothic" w:hAnsi="Century Gothic"/>
                      <w:b/>
                      <w:color w:val="00B0F0"/>
                      <w:sz w:val="22"/>
                      <w:szCs w:val="22"/>
                    </w:rPr>
                  </w:pPr>
                </w:p>
                <w:p w14:paraId="358AEE51" w14:textId="77777777" w:rsidR="00815DF5" w:rsidRDefault="00815DF5" w:rsidP="003834B6">
                  <w:pPr>
                    <w:pStyle w:val="Normal14Tabbed"/>
                    <w:tabs>
                      <w:tab w:val="left" w:pos="6357"/>
                    </w:tabs>
                    <w:rPr>
                      <w:rStyle w:val="NormalExpandedCaps"/>
                      <w:rFonts w:ascii="Century Gothic" w:hAnsi="Century Gothic"/>
                      <w:b/>
                      <w:color w:val="00B0F0"/>
                      <w:sz w:val="22"/>
                      <w:szCs w:val="22"/>
                    </w:rPr>
                  </w:pPr>
                </w:p>
                <w:p w14:paraId="52E07347" w14:textId="77777777" w:rsidR="00815DF5" w:rsidRDefault="00815DF5" w:rsidP="003834B6">
                  <w:pPr>
                    <w:pStyle w:val="Normal14Tabbed"/>
                    <w:tabs>
                      <w:tab w:val="left" w:pos="6357"/>
                    </w:tabs>
                    <w:rPr>
                      <w:rStyle w:val="NormalExpandedCaps"/>
                      <w:rFonts w:ascii="Century Gothic" w:hAnsi="Century Gothic"/>
                      <w:b/>
                      <w:color w:val="00B0F0"/>
                    </w:rPr>
                  </w:pPr>
                </w:p>
                <w:p w14:paraId="6A87BA31" w14:textId="2DE55AFD" w:rsidR="006D7D24" w:rsidRPr="00334613" w:rsidRDefault="0061256B"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[TMA] </w:t>
                  </w:r>
                  <w:r w:rsidR="00014803">
                    <w:rPr>
                      <w:rStyle w:val="NormalExpandedCaps"/>
                      <w:rFonts w:ascii="Century Gothic" w:hAnsi="Century Gothic"/>
                      <w:b/>
                      <w:color w:val="00B0F0"/>
                      <w:sz w:val="22"/>
                      <w:szCs w:val="22"/>
                    </w:rPr>
                    <w:t>MS CORE FOR HOAN VU LAB</w:t>
                  </w:r>
                  <w:r w:rsidR="00E439EA">
                    <w:rPr>
                      <w:rStyle w:val="NormalExpandedCaps"/>
                      <w:rFonts w:ascii="Century Gothic" w:hAnsi="Century Gothic"/>
                      <w:b/>
                      <w:color w:val="00B0F0"/>
                      <w:sz w:val="22"/>
                      <w:szCs w:val="22"/>
                    </w:rPr>
                    <w:t xml:space="preserve"> </w:t>
                  </w:r>
                  <w:r w:rsidR="00E439EA">
                    <w:rPr>
                      <w:rStyle w:val="NormalExpandedCaps"/>
                      <w:b/>
                      <w:color w:val="00B0F0"/>
                    </w:rPr>
                    <w:t>(0</w:t>
                  </w:r>
                  <w:r>
                    <w:rPr>
                      <w:rStyle w:val="NormalExpandedCaps"/>
                      <w:b/>
                      <w:color w:val="00B0F0"/>
                    </w:rPr>
                    <w:t>5</w:t>
                  </w:r>
                  <w:r w:rsidR="00E439EA">
                    <w:rPr>
                      <w:rStyle w:val="NormalExpandedCaps"/>
                      <w:b/>
                      <w:color w:val="00B0F0"/>
                    </w:rPr>
                    <w:t xml:space="preserve">-2018 – </w:t>
                  </w:r>
                  <w:r>
                    <w:rPr>
                      <w:rStyle w:val="NormalExpandedCaps"/>
                      <w:b/>
                      <w:color w:val="00B0F0"/>
                    </w:rPr>
                    <w:t>07</w:t>
                  </w:r>
                  <w:r w:rsidR="00E439EA">
                    <w:rPr>
                      <w:rStyle w:val="NormalExpandedCaps"/>
                      <w:b/>
                      <w:color w:val="00B0F0"/>
                    </w:rPr>
                    <w:t>-2018)</w:t>
                  </w:r>
                </w:p>
                <w:p w14:paraId="73FEE355" w14:textId="77777777" w:rsidR="006D7D24" w:rsidRPr="00A81892" w:rsidRDefault="006D7D24"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DevOps</w:t>
                  </w:r>
                </w:p>
                <w:p w14:paraId="1464258C" w14:textId="77777777" w:rsidR="006D7D24" w:rsidRDefault="006D7D24" w:rsidP="001F486D">
                  <w:pPr>
                    <w:ind w:right="840"/>
                    <w:jc w:val="both"/>
                    <w:rPr>
                      <w:rFonts w:ascii="Century Gothic" w:hAnsi="Century Gothic" w:cs="Arial"/>
                    </w:rPr>
                  </w:pPr>
                  <w:r w:rsidRPr="00334613">
                    <w:rPr>
                      <w:rFonts w:ascii="Century Gothic" w:hAnsi="Century Gothic" w:cs="Arial"/>
                    </w:rPr>
                    <w:t xml:space="preserve">The product </w:t>
                  </w:r>
                  <w:r w:rsidR="00014803">
                    <w:rPr>
                      <w:rFonts w:ascii="Century Gothic" w:hAnsi="Century Gothic" w:cs="Arial"/>
                    </w:rPr>
                    <w:t xml:space="preserve">is </w:t>
                  </w:r>
                  <w:r w:rsidR="000676AD">
                    <w:rPr>
                      <w:rFonts w:ascii="Century Gothic" w:hAnsi="Century Gothic" w:cs="Arial"/>
                    </w:rPr>
                    <w:t xml:space="preserve">a desktop application control a machine that </w:t>
                  </w:r>
                  <w:r w:rsidR="000676AD" w:rsidRPr="006779B3">
                    <w:rPr>
                      <w:rFonts w:ascii="Century Gothic" w:hAnsi="Century Gothic" w:cs="Arial"/>
                      <w:noProof/>
                    </w:rPr>
                    <w:t>us</w:t>
                  </w:r>
                  <w:r w:rsidR="006779B3">
                    <w:rPr>
                      <w:rFonts w:ascii="Century Gothic" w:hAnsi="Century Gothic" w:cs="Arial"/>
                      <w:noProof/>
                    </w:rPr>
                    <w:t>ed</w:t>
                  </w:r>
                  <w:r w:rsidR="000676AD">
                    <w:rPr>
                      <w:rFonts w:ascii="Century Gothic" w:hAnsi="Century Gothic" w:cs="Arial"/>
                    </w:rPr>
                    <w:t xml:space="preserve"> to check food quality running in a Windows machine. The desktop application will set and get information from a Zedboard to control the machine</w:t>
                  </w:r>
                  <w:r w:rsidR="00291802">
                    <w:rPr>
                      <w:rFonts w:ascii="Century Gothic" w:hAnsi="Century Gothic" w:cs="Arial"/>
                    </w:rPr>
                    <w:t xml:space="preserve"> to</w:t>
                  </w:r>
                  <w:r w:rsidR="000676AD">
                    <w:rPr>
                      <w:rFonts w:ascii="Century Gothic" w:hAnsi="Century Gothic" w:cs="Arial"/>
                    </w:rPr>
                    <w:t xml:space="preserve"> check food quality. </w:t>
                  </w:r>
                  <w:r w:rsidR="00E80A98">
                    <w:rPr>
                      <w:rFonts w:ascii="Century Gothic" w:hAnsi="Century Gothic" w:cs="Arial"/>
                    </w:rPr>
                    <w:t xml:space="preserve">The information will store in a server for </w:t>
                  </w:r>
                  <w:r w:rsidR="00E80A98" w:rsidRPr="006779B3">
                    <w:rPr>
                      <w:rFonts w:ascii="Century Gothic" w:hAnsi="Century Gothic" w:cs="Arial"/>
                      <w:noProof/>
                    </w:rPr>
                    <w:t>user</w:t>
                  </w:r>
                  <w:r w:rsidR="00E80A98">
                    <w:rPr>
                      <w:rFonts w:ascii="Century Gothic" w:hAnsi="Century Gothic" w:cs="Arial"/>
                    </w:rPr>
                    <w:t xml:space="preserve"> can view in future with cloud support. </w:t>
                  </w:r>
                </w:p>
                <w:p w14:paraId="61013477" w14:textId="77777777" w:rsidR="00C777A9" w:rsidRDefault="00C777A9" w:rsidP="001F486D">
                  <w:pPr>
                    <w:ind w:right="840"/>
                    <w:jc w:val="both"/>
                    <w:rPr>
                      <w:rFonts w:ascii="Century Gothic" w:hAnsi="Century Gothic" w:cs="Arial"/>
                    </w:rPr>
                  </w:pPr>
                  <w:r>
                    <w:rPr>
                      <w:rFonts w:ascii="Century Gothic" w:hAnsi="Century Gothic" w:cs="Arial"/>
                    </w:rPr>
                    <w:t xml:space="preserve">The product using many technologies such as </w:t>
                  </w:r>
                  <w:r w:rsidR="006779B3">
                    <w:rPr>
                      <w:rFonts w:ascii="Century Gothic" w:hAnsi="Century Gothic" w:cs="Arial"/>
                      <w:noProof/>
                    </w:rPr>
                    <w:t>S</w:t>
                  </w:r>
                  <w:r w:rsidRPr="006779B3">
                    <w:rPr>
                      <w:rFonts w:ascii="Century Gothic" w:hAnsi="Century Gothic" w:cs="Arial"/>
                      <w:noProof/>
                    </w:rPr>
                    <w:t>pring</w:t>
                  </w:r>
                  <w:r>
                    <w:rPr>
                      <w:rFonts w:ascii="Century Gothic" w:hAnsi="Century Gothic" w:cs="Arial"/>
                    </w:rPr>
                    <w:t xml:space="preserve"> MVC, C/C++, C#... </w:t>
                  </w:r>
                  <w:r w:rsidR="00DD537B">
                    <w:rPr>
                      <w:rFonts w:ascii="Century Gothic" w:hAnsi="Century Gothic" w:cs="Arial"/>
                    </w:rPr>
                    <w:t xml:space="preserve">and various types of equipment such as server </w:t>
                  </w:r>
                  <w:r w:rsidR="006779B3">
                    <w:rPr>
                      <w:rFonts w:ascii="Century Gothic" w:hAnsi="Century Gothic" w:cs="Arial"/>
                      <w:noProof/>
                    </w:rPr>
                    <w:t>L</w:t>
                  </w:r>
                  <w:r w:rsidR="00DD537B" w:rsidRPr="006779B3">
                    <w:rPr>
                      <w:rFonts w:ascii="Century Gothic" w:hAnsi="Century Gothic" w:cs="Arial"/>
                      <w:noProof/>
                    </w:rPr>
                    <w:t>inux</w:t>
                  </w:r>
                  <w:r w:rsidR="00DD537B">
                    <w:rPr>
                      <w:rFonts w:ascii="Century Gothic" w:hAnsi="Century Gothic" w:cs="Arial"/>
                    </w:rPr>
                    <w:t>, embedded devices</w:t>
                  </w:r>
                  <w:r w:rsidR="006779B3">
                    <w:rPr>
                      <w:rFonts w:ascii="Century Gothic" w:hAnsi="Century Gothic" w:cs="Arial"/>
                    </w:rPr>
                    <w:t>,</w:t>
                  </w:r>
                  <w:r w:rsidR="00DD537B">
                    <w:rPr>
                      <w:rFonts w:ascii="Century Gothic" w:hAnsi="Century Gothic" w:cs="Arial"/>
                    </w:rPr>
                    <w:t xml:space="preserve"> </w:t>
                  </w:r>
                  <w:r w:rsidR="00DD537B" w:rsidRPr="006779B3">
                    <w:rPr>
                      <w:rFonts w:ascii="Century Gothic" w:hAnsi="Century Gothic" w:cs="Arial"/>
                      <w:noProof/>
                    </w:rPr>
                    <w:t>and</w:t>
                  </w:r>
                  <w:r w:rsidR="00DD537B">
                    <w:rPr>
                      <w:rFonts w:ascii="Century Gothic" w:hAnsi="Century Gothic" w:cs="Arial"/>
                    </w:rPr>
                    <w:t xml:space="preserve"> cloud.</w:t>
                  </w:r>
                </w:p>
                <w:p w14:paraId="06469373" w14:textId="77777777" w:rsidR="007979E7" w:rsidRPr="00CD14A1" w:rsidRDefault="007979E7" w:rsidP="001F486D">
                  <w:pPr>
                    <w:ind w:right="840"/>
                    <w:jc w:val="both"/>
                    <w:rPr>
                      <w:rStyle w:val="NormalExpandedCaps"/>
                      <w:rFonts w:ascii="Century Gothic" w:hAnsi="Century Gothic" w:cs="Arial"/>
                      <w:caps w:val="0"/>
                      <w:color w:val="auto"/>
                      <w:spacing w:val="0"/>
                    </w:rPr>
                  </w:pPr>
                  <w:r w:rsidRPr="000C4028">
                    <w:rPr>
                      <w:rFonts w:ascii="Century Gothic" w:hAnsi="Century Gothic" w:cs="Arial"/>
                    </w:rPr>
                    <w:t xml:space="preserve">DevOps have mission to create pipeline to continuous </w:t>
                  </w:r>
                  <w:r w:rsidR="00C777A9" w:rsidRPr="000C4028">
                    <w:rPr>
                      <w:rFonts w:ascii="Century Gothic" w:hAnsi="Century Gothic" w:cs="Arial"/>
                    </w:rPr>
                    <w:t xml:space="preserve">integration / continuous delivery, build server build based on </w:t>
                  </w:r>
                  <w:r w:rsidR="006779B3" w:rsidRPr="000C4028">
                    <w:rPr>
                      <w:rFonts w:ascii="Century Gothic" w:hAnsi="Century Gothic" w:cs="Arial"/>
                    </w:rPr>
                    <w:t>L</w:t>
                  </w:r>
                  <w:r w:rsidR="00C777A9" w:rsidRPr="000C4028">
                    <w:rPr>
                      <w:rFonts w:ascii="Century Gothic" w:hAnsi="Century Gothic" w:cs="Arial"/>
                    </w:rPr>
                    <w:t>inux and docker, auto scale build flow, deploy firmware and server services to server and Zedboard.</w:t>
                  </w:r>
                  <w:r w:rsidR="00C777A9">
                    <w:t xml:space="preserve"> </w:t>
                  </w:r>
                </w:p>
              </w:tc>
            </w:tr>
            <w:tr w:rsidR="006D7D24" w:rsidRPr="00047307" w14:paraId="7BCECBA9" w14:textId="77777777" w:rsidTr="006D7D24">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D7D24" w:rsidRPr="006D03F2" w14:paraId="6182D33D" w14:textId="77777777" w:rsidTr="001E3D8D">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19A06176" w14:textId="77777777" w:rsidR="006D7D24" w:rsidRPr="006D03F2" w:rsidRDefault="006D7D24"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tcW w:w="5310" w:type="dxa"/>
                        <w:tcBorders>
                          <w:bottom w:val="single" w:sz="2" w:space="0" w:color="00B0F0"/>
                        </w:tcBorders>
                      </w:tcPr>
                      <w:p w14:paraId="38C7BBF7" w14:textId="77777777" w:rsidR="006D7D24" w:rsidRPr="006D03F2" w:rsidRDefault="006D7D24"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D7D24" w:rsidRPr="00047307" w14:paraId="200276A3" w14:textId="77777777" w:rsidTr="001E3D8D">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72EEA333" w14:textId="77777777" w:rsidR="00DD537B" w:rsidRPr="00DD537B"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Apply CI/CD to build and deploy </w:t>
                        </w:r>
                        <w:r w:rsidR="006779B3">
                          <w:rPr>
                            <w:rFonts w:ascii="Century Gothic" w:hAnsi="Century Gothic" w:cs="Arial"/>
                            <w:b w:val="0"/>
                            <w:color w:val="404040" w:themeColor="text1" w:themeTint="BF"/>
                          </w:rPr>
                          <w:t xml:space="preserve">the </w:t>
                        </w:r>
                        <w:r w:rsidRPr="006779B3">
                          <w:rPr>
                            <w:rFonts w:ascii="Century Gothic" w:hAnsi="Century Gothic" w:cs="Arial"/>
                            <w:b w:val="0"/>
                            <w:noProof/>
                            <w:color w:val="404040" w:themeColor="text1" w:themeTint="BF"/>
                          </w:rPr>
                          <w:t>product</w:t>
                        </w:r>
                        <w:r w:rsidRPr="00DD537B">
                          <w:rPr>
                            <w:rFonts w:ascii="Century Gothic" w:hAnsi="Century Gothic" w:cs="Arial"/>
                            <w:b w:val="0"/>
                            <w:color w:val="404040" w:themeColor="text1" w:themeTint="BF"/>
                          </w:rPr>
                          <w:t>.</w:t>
                        </w:r>
                      </w:p>
                      <w:p w14:paraId="47F7C5C7" w14:textId="77777777" w:rsidR="00DD537B" w:rsidRPr="00DD537B"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Develop pipeline and shell script. </w:t>
                        </w:r>
                      </w:p>
                      <w:p w14:paraId="076B2CA7" w14:textId="77777777" w:rsidR="006D7D24" w:rsidRPr="00D4248C" w:rsidRDefault="00DD537B" w:rsidP="003834B6">
                        <w:pPr>
                          <w:numPr>
                            <w:ilvl w:val="0"/>
                            <w:numId w:val="3"/>
                          </w:numPr>
                          <w:autoSpaceDE w:val="0"/>
                          <w:spacing w:before="0"/>
                          <w:rPr>
                            <w:rFonts w:ascii="Century Gothic" w:hAnsi="Century Gothic" w:cs="Arial"/>
                            <w:b w:val="0"/>
                            <w:color w:val="404040" w:themeColor="text1" w:themeTint="BF"/>
                          </w:rPr>
                        </w:pPr>
                        <w:r w:rsidRPr="00DD537B">
                          <w:rPr>
                            <w:rFonts w:ascii="Century Gothic" w:hAnsi="Century Gothic" w:cs="Arial"/>
                            <w:b w:val="0"/>
                            <w:color w:val="404040" w:themeColor="text1" w:themeTint="BF"/>
                          </w:rPr>
                          <w:t xml:space="preserve">Create </w:t>
                        </w:r>
                        <w:r w:rsidRPr="006779B3">
                          <w:rPr>
                            <w:rFonts w:ascii="Century Gothic" w:hAnsi="Century Gothic" w:cs="Arial"/>
                            <w:b w:val="0"/>
                            <w:noProof/>
                            <w:color w:val="404040" w:themeColor="text1" w:themeTint="BF"/>
                          </w:rPr>
                          <w:t>setup</w:t>
                        </w:r>
                        <w:r w:rsidRPr="00DD537B">
                          <w:rPr>
                            <w:rFonts w:ascii="Century Gothic" w:hAnsi="Century Gothic" w:cs="Arial"/>
                            <w:b w:val="0"/>
                            <w:color w:val="404040" w:themeColor="text1" w:themeTint="BF"/>
                          </w:rPr>
                          <w:t xml:space="preserve"> package.</w:t>
                        </w:r>
                      </w:p>
                    </w:tc>
                    <w:tc>
                      <w:tcPr>
                        <w:tcW w:w="5310" w:type="dxa"/>
                        <w:tcBorders>
                          <w:top w:val="single" w:sz="2" w:space="0" w:color="00B0F0"/>
                        </w:tcBorders>
                        <w:shd w:val="clear" w:color="auto" w:fill="auto"/>
                      </w:tcPr>
                      <w:p w14:paraId="359CAF7A" w14:textId="77777777" w:rsidR="006D7D24"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5704A69F" w14:textId="77777777" w:rsidR="00E26790" w:rsidRDefault="00E26790"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Jenkins pipeline</w:t>
                        </w:r>
                      </w:p>
                      <w:p w14:paraId="687910A7" w14:textId="77777777" w:rsidR="00DD537B"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 Windows</w:t>
                        </w:r>
                      </w:p>
                      <w:p w14:paraId="0780D048" w14:textId="77777777" w:rsidR="006D7D24"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Cloud Enterprise </w:t>
                        </w:r>
                      </w:p>
                      <w:p w14:paraId="73C30610" w14:textId="77777777" w:rsidR="006D7D24"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C/C++, C#</w:t>
                        </w:r>
                        <w:r w:rsidR="006D7D24">
                          <w:rPr>
                            <w:rFonts w:ascii="Century Gothic" w:hAnsi="Century Gothic" w:cs="Arial"/>
                            <w:color w:val="404040" w:themeColor="text1" w:themeTint="BF"/>
                          </w:rPr>
                          <w:t xml:space="preserve">, </w:t>
                        </w:r>
                        <w:r w:rsidR="006D7D24" w:rsidRPr="00334613">
                          <w:rPr>
                            <w:rFonts w:ascii="Century Gothic" w:hAnsi="Century Gothic" w:cs="Arial"/>
                            <w:color w:val="404040" w:themeColor="text1" w:themeTint="BF"/>
                          </w:rPr>
                          <w:t>Java</w:t>
                        </w:r>
                      </w:p>
                      <w:p w14:paraId="1BCC7E96" w14:textId="77777777" w:rsidR="006D7D24" w:rsidRDefault="00DD537B"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noProof/>
                            <w:color w:val="404040" w:themeColor="text1" w:themeTint="BF"/>
                          </w:rPr>
                          <w:t>Jenkins pipeline,</w:t>
                        </w:r>
                        <w:r w:rsidR="006D7D24" w:rsidRPr="00334613">
                          <w:rPr>
                            <w:rFonts w:ascii="Century Gothic" w:hAnsi="Century Gothic" w:cs="Arial"/>
                            <w:color w:val="404040" w:themeColor="text1" w:themeTint="BF"/>
                          </w:rPr>
                          <w:t xml:space="preserve"> Shell script</w:t>
                        </w:r>
                      </w:p>
                      <w:p w14:paraId="0F211431" w14:textId="77777777" w:rsidR="006D7D24" w:rsidRPr="00334613" w:rsidRDefault="006D7D24"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334613">
                          <w:rPr>
                            <w:rFonts w:ascii="Century Gothic" w:hAnsi="Century Gothic" w:cs="Arial"/>
                            <w:color w:val="404040" w:themeColor="text1" w:themeTint="BF"/>
                          </w:rPr>
                          <w:t xml:space="preserve">MariaDB </w:t>
                        </w:r>
                      </w:p>
                      <w:p w14:paraId="03104B29" w14:textId="77777777" w:rsidR="006D7D24" w:rsidRDefault="006D7D24"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23200F94" w14:textId="77777777" w:rsidR="006D7D24" w:rsidRPr="00A81892" w:rsidRDefault="006D7D24"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198E1BD7" w14:textId="77777777" w:rsidR="006D7D24" w:rsidRDefault="006D7D24" w:rsidP="003834B6">
                  <w:pPr>
                    <w:pStyle w:val="Normal14Tabbed"/>
                    <w:tabs>
                      <w:tab w:val="left" w:pos="6357"/>
                    </w:tabs>
                    <w:rPr>
                      <w:rStyle w:val="NormalExpandedCaps"/>
                      <w:rFonts w:ascii="Century Gothic" w:hAnsi="Century Gothic" w:cs="Arial"/>
                      <w:b/>
                      <w:color w:val="00B0F0"/>
                      <w:sz w:val="22"/>
                      <w:szCs w:val="22"/>
                    </w:rPr>
                  </w:pPr>
                </w:p>
              </w:tc>
            </w:tr>
          </w:tbl>
          <w:p w14:paraId="47681A50" w14:textId="77777777" w:rsidR="004774F0" w:rsidRPr="0012786C" w:rsidRDefault="004774F0" w:rsidP="003834B6">
            <w:pPr>
              <w:tabs>
                <w:tab w:val="right" w:pos="7722"/>
              </w:tabs>
              <w:rPr>
                <w:rStyle w:val="NormalExpandedCaps"/>
                <w:rFonts w:ascii="Century Gothic" w:hAnsi="Century Gothic" w:cs="Arial"/>
                <w:caps w:val="0"/>
                <w:color w:val="404040" w:themeColor="text1" w:themeTint="BF"/>
                <w:spacing w:val="0"/>
              </w:rPr>
            </w:pPr>
          </w:p>
        </w:tc>
      </w:tr>
      <w:tr w:rsidR="004774F0" w14:paraId="74BC13D5" w14:textId="77777777" w:rsidTr="008251F7">
        <w:tc>
          <w:tcPr>
            <w:tcW w:w="26944"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1"/>
              <w:gridCol w:w="322"/>
              <w:gridCol w:w="141"/>
            </w:tblGrid>
            <w:tr w:rsidR="00670E4C" w:rsidRPr="00CD14A1" w14:paraId="7FF52507" w14:textId="77777777" w:rsidTr="00610E3D">
              <w:trPr>
                <w:gridAfter w:val="1"/>
                <w:wAfter w:w="141" w:type="dxa"/>
              </w:trPr>
              <w:tc>
                <w:tcPr>
                  <w:tcW w:w="11333" w:type="dxa"/>
                  <w:gridSpan w:val="2"/>
                </w:tcPr>
                <w:p w14:paraId="6669CF55" w14:textId="77777777" w:rsidR="00670E4C" w:rsidRDefault="00670E4C" w:rsidP="003834B6">
                  <w:pPr>
                    <w:pStyle w:val="Normal14Tabbed"/>
                    <w:tabs>
                      <w:tab w:val="left" w:pos="6357"/>
                    </w:tabs>
                    <w:rPr>
                      <w:rStyle w:val="NormalExpandedCaps"/>
                      <w:rFonts w:ascii="Century Gothic" w:hAnsi="Century Gothic"/>
                      <w:b/>
                      <w:color w:val="00B0F0"/>
                      <w:sz w:val="22"/>
                      <w:szCs w:val="22"/>
                    </w:rPr>
                  </w:pPr>
                </w:p>
                <w:p w14:paraId="0443DF9A" w14:textId="72993F69" w:rsidR="00670E4C" w:rsidRPr="00334613" w:rsidRDefault="00670E4C"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0047619F" w:rsidRPr="0047619F">
                    <w:rPr>
                      <w:rStyle w:val="NormalExpandedCaps"/>
                      <w:rFonts w:ascii="Century Gothic" w:hAnsi="Century Gothic"/>
                      <w:b/>
                      <w:color w:val="00B0F0"/>
                      <w:sz w:val="22"/>
                      <w:szCs w:val="22"/>
                    </w:rPr>
                    <w:t xml:space="preserve">PERSONAL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Sysadmin &amp; developer</w:t>
                  </w:r>
                  <w:r w:rsidR="002B5A8C">
                    <w:rPr>
                      <w:rStyle w:val="NormalExpandedCaps"/>
                      <w:rFonts w:ascii="Century Gothic" w:hAnsi="Century Gothic"/>
                      <w:b/>
                      <w:color w:val="00B0F0"/>
                      <w:sz w:val="22"/>
                      <w:szCs w:val="22"/>
                    </w:rPr>
                    <w:t xml:space="preserve"> at hdvnbits.org</w:t>
                  </w:r>
                  <w:r>
                    <w:rPr>
                      <w:rStyle w:val="NormalExpandedCaps"/>
                      <w:rFonts w:ascii="Century Gothic" w:hAnsi="Century Gothic"/>
                      <w:b/>
                      <w:color w:val="00B0F0"/>
                      <w:sz w:val="22"/>
                      <w:szCs w:val="22"/>
                    </w:rPr>
                    <w:t xml:space="preserve"> </w:t>
                  </w:r>
                  <w:r>
                    <w:rPr>
                      <w:rStyle w:val="NormalExpandedCaps"/>
                      <w:b/>
                      <w:color w:val="00B0F0"/>
                    </w:rPr>
                    <w:t>(05-2012 – 2017)</w:t>
                  </w:r>
                </w:p>
                <w:p w14:paraId="3AE5C3C1" w14:textId="5A31A165" w:rsidR="00670E4C" w:rsidRPr="00A81892" w:rsidRDefault="00670E4C"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Sysadmin</w:t>
                  </w:r>
                </w:p>
                <w:p w14:paraId="444AADAA" w14:textId="067661AD" w:rsidR="00670E4C" w:rsidRPr="00CD14A1" w:rsidRDefault="002B5A8C" w:rsidP="001F486D">
                  <w:pPr>
                    <w:ind w:right="1170"/>
                    <w:jc w:val="both"/>
                    <w:rPr>
                      <w:rStyle w:val="NormalExpandedCaps"/>
                      <w:rFonts w:ascii="Century Gothic" w:hAnsi="Century Gothic" w:cs="Arial"/>
                      <w:caps w:val="0"/>
                      <w:color w:val="auto"/>
                      <w:spacing w:val="0"/>
                    </w:rPr>
                  </w:pPr>
                  <w:r w:rsidRPr="002B5A8C">
                    <w:rPr>
                      <w:rFonts w:ascii="Century Gothic" w:hAnsi="Century Gothic" w:cs="Arial"/>
                    </w:rPr>
                    <w:t xml:space="preserve">HDVnBits.Org is a torrent website with 300k users in total and </w:t>
                  </w:r>
                  <w:r w:rsidR="00AD3DD5">
                    <w:rPr>
                      <w:rFonts w:ascii="Century Gothic" w:hAnsi="Century Gothic" w:cs="Arial"/>
                    </w:rPr>
                    <w:t>75</w:t>
                  </w:r>
                  <w:r w:rsidRPr="002B5A8C">
                    <w:rPr>
                      <w:rFonts w:ascii="Century Gothic" w:hAnsi="Century Gothic" w:cs="Arial"/>
                    </w:rPr>
                    <w:t>k users active same time in its heyday. It is a file sharing service and streaming in P2P protocol that uses MySQL and PHP, Bootstrap.</w:t>
                  </w:r>
                </w:p>
              </w:tc>
            </w:tr>
            <w:tr w:rsidR="00670E4C" w14:paraId="3F7FE927" w14:textId="77777777" w:rsidTr="00610E3D">
              <w:trPr>
                <w:gridAfter w:val="1"/>
                <w:wAfter w:w="141" w:type="dxa"/>
              </w:trPr>
              <w:tc>
                <w:tcPr>
                  <w:tcW w:w="11333" w:type="dxa"/>
                  <w:gridSpan w:val="2"/>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670E4C" w:rsidRPr="006D03F2" w14:paraId="01D0DE0F"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7A9A6850" w14:textId="77777777" w:rsidR="00670E4C" w:rsidRPr="006D03F2" w:rsidRDefault="00670E4C"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10A0BF20" w14:textId="77777777" w:rsidR="00670E4C" w:rsidRPr="006D03F2" w:rsidRDefault="00670E4C"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670E4C" w:rsidRPr="00047307" w14:paraId="25A9BA65"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1D10A9BB" w14:textId="77777777" w:rsidR="00670E4C" w:rsidRPr="002B5A8C" w:rsidRDefault="002B5A8C"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Backup and maintain website</w:t>
                        </w:r>
                      </w:p>
                      <w:p w14:paraId="36D044D7" w14:textId="6F746D95" w:rsidR="002B5A8C" w:rsidRPr="002B5A8C" w:rsidRDefault="007746EF"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Develop</w:t>
                        </w:r>
                        <w:r w:rsidR="002B5A8C">
                          <w:rPr>
                            <w:rFonts w:ascii="Century Gothic" w:hAnsi="Century Gothic" w:cs="Arial"/>
                            <w:b w:val="0"/>
                            <w:color w:val="404040" w:themeColor="text1" w:themeTint="BF"/>
                          </w:rPr>
                          <w:t xml:space="preserve"> new feature</w:t>
                        </w:r>
                      </w:p>
                      <w:p w14:paraId="713B2229" w14:textId="05DA5E82" w:rsidR="002B5A8C" w:rsidRPr="00D4248C" w:rsidRDefault="007746EF"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Manage users and file sharing</w:t>
                        </w:r>
                      </w:p>
                    </w:tc>
                    <w:tc>
                      <w:tcPr>
                        <w:tcW w:w="5310" w:type="dxa"/>
                        <w:tcBorders>
                          <w:top w:val="single" w:sz="2" w:space="0" w:color="00B0F0"/>
                        </w:tcBorders>
                        <w:shd w:val="clear" w:color="auto" w:fill="auto"/>
                      </w:tcPr>
                      <w:p w14:paraId="76564E8F" w14:textId="59CB1DD7" w:rsidR="00670E4C" w:rsidRDefault="00AD3DD5"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PHP</w:t>
                        </w:r>
                      </w:p>
                      <w:p w14:paraId="6044ADD3" w14:textId="1D6F1BA1" w:rsidR="00AD3DD5" w:rsidRPr="00334613" w:rsidRDefault="00AD3DD5" w:rsidP="003834B6">
                        <w:pPr>
                          <w:numPr>
                            <w:ilvl w:val="0"/>
                            <w:numId w:val="3"/>
                          </w:numPr>
                          <w:suppressAutoHyphens/>
                          <w:snapToGrid w:val="0"/>
                          <w:spacing w:before="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Bootstrap</w:t>
                        </w:r>
                      </w:p>
                      <w:p w14:paraId="6810BBE8" w14:textId="4A83B240" w:rsidR="00670E4C" w:rsidRDefault="00670E4C"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sidRPr="00A81892">
                          <w:rPr>
                            <w:rFonts w:ascii="Century Gothic" w:hAnsi="Century Gothic" w:cs="Arial"/>
                            <w:color w:val="404040" w:themeColor="text1" w:themeTint="BF"/>
                          </w:rPr>
                          <w:t>Git</w:t>
                        </w:r>
                      </w:p>
                      <w:p w14:paraId="395A1505" w14:textId="710490FA"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MySQL</w:t>
                        </w:r>
                      </w:p>
                      <w:p w14:paraId="573AC885" w14:textId="0A8373C2"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P2P protocol</w:t>
                        </w:r>
                      </w:p>
                      <w:p w14:paraId="6FFC9F15" w14:textId="7BF880CF"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Linux </w:t>
                        </w:r>
                      </w:p>
                      <w:p w14:paraId="077284F5" w14:textId="20147DB5" w:rsidR="00AD3DD5" w:rsidRDefault="00AD3DD5"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File sharing service (Samba/NFS)</w:t>
                        </w:r>
                      </w:p>
                      <w:p w14:paraId="4D27436C" w14:textId="657D8BF5" w:rsidR="00AD3DD5" w:rsidRPr="00AD3DD5" w:rsidRDefault="00AD3DD5"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 xml:space="preserve">Networking </w:t>
                        </w:r>
                      </w:p>
                      <w:p w14:paraId="6505AC23" w14:textId="77777777" w:rsidR="00670E4C" w:rsidRPr="00A81892" w:rsidRDefault="00670E4C"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7B607BF2" w14:textId="77777777" w:rsidR="00670E4C" w:rsidRDefault="00670E4C" w:rsidP="003834B6">
                  <w:pPr>
                    <w:pStyle w:val="Normal14Tabbed"/>
                    <w:tabs>
                      <w:tab w:val="left" w:pos="6357"/>
                    </w:tabs>
                    <w:rPr>
                      <w:rStyle w:val="NormalExpandedCaps"/>
                      <w:rFonts w:ascii="Century Gothic" w:hAnsi="Century Gothic" w:cs="Arial"/>
                      <w:b/>
                      <w:color w:val="00B0F0"/>
                      <w:sz w:val="22"/>
                      <w:szCs w:val="22"/>
                    </w:rPr>
                  </w:pPr>
                </w:p>
              </w:tc>
            </w:tr>
            <w:tr w:rsidR="00007BD8" w:rsidRPr="00CD14A1" w14:paraId="7D7EB185" w14:textId="77777777" w:rsidTr="00610E3D">
              <w:tc>
                <w:tcPr>
                  <w:tcW w:w="11474" w:type="dxa"/>
                  <w:gridSpan w:val="3"/>
                </w:tcPr>
                <w:p w14:paraId="4CE8C1DD" w14:textId="77777777" w:rsidR="00007BD8" w:rsidRDefault="00007BD8" w:rsidP="003834B6">
                  <w:pPr>
                    <w:pStyle w:val="Normal14Tabbed"/>
                    <w:tabs>
                      <w:tab w:val="left" w:pos="6357"/>
                    </w:tabs>
                    <w:rPr>
                      <w:rStyle w:val="NormalExpandedCaps"/>
                      <w:rFonts w:ascii="Century Gothic" w:hAnsi="Century Gothic"/>
                      <w:b/>
                      <w:color w:val="00B0F0"/>
                      <w:sz w:val="22"/>
                      <w:szCs w:val="22"/>
                    </w:rPr>
                  </w:pPr>
                </w:p>
                <w:p w14:paraId="022C1A3C" w14:textId="77777777" w:rsidR="00815DF5" w:rsidRDefault="00815DF5" w:rsidP="003834B6">
                  <w:pPr>
                    <w:pStyle w:val="Normal14Tabbed"/>
                    <w:tabs>
                      <w:tab w:val="left" w:pos="6357"/>
                    </w:tabs>
                    <w:rPr>
                      <w:rStyle w:val="NormalExpandedCaps"/>
                      <w:rFonts w:ascii="Century Gothic" w:hAnsi="Century Gothic"/>
                      <w:b/>
                      <w:color w:val="00B0F0"/>
                      <w:sz w:val="22"/>
                      <w:szCs w:val="22"/>
                    </w:rPr>
                  </w:pPr>
                </w:p>
                <w:p w14:paraId="5638ED46" w14:textId="77777777" w:rsidR="00815DF5" w:rsidRDefault="00815DF5" w:rsidP="003834B6">
                  <w:pPr>
                    <w:pStyle w:val="Normal14Tabbed"/>
                    <w:tabs>
                      <w:tab w:val="left" w:pos="6357"/>
                    </w:tabs>
                    <w:rPr>
                      <w:rStyle w:val="NormalExpandedCaps"/>
                      <w:rFonts w:ascii="Century Gothic" w:hAnsi="Century Gothic"/>
                      <w:b/>
                      <w:color w:val="00B0F0"/>
                    </w:rPr>
                  </w:pPr>
                </w:p>
                <w:p w14:paraId="75F31B10" w14:textId="77777777" w:rsidR="00815DF5" w:rsidRDefault="00815DF5" w:rsidP="003834B6">
                  <w:pPr>
                    <w:pStyle w:val="Normal14Tabbed"/>
                    <w:tabs>
                      <w:tab w:val="left" w:pos="6357"/>
                    </w:tabs>
                    <w:rPr>
                      <w:rStyle w:val="NormalExpandedCaps"/>
                      <w:rFonts w:ascii="Century Gothic" w:hAnsi="Century Gothic"/>
                      <w:b/>
                      <w:color w:val="00B0F0"/>
                    </w:rPr>
                  </w:pPr>
                </w:p>
                <w:p w14:paraId="7425B15F" w14:textId="77777777" w:rsidR="00815DF5" w:rsidRDefault="00815DF5" w:rsidP="003834B6">
                  <w:pPr>
                    <w:pStyle w:val="Normal14Tabbed"/>
                    <w:tabs>
                      <w:tab w:val="left" w:pos="6357"/>
                    </w:tabs>
                    <w:rPr>
                      <w:rStyle w:val="NormalExpandedCaps"/>
                      <w:rFonts w:ascii="Century Gothic" w:hAnsi="Century Gothic"/>
                      <w:b/>
                      <w:color w:val="00B0F0"/>
                    </w:rPr>
                  </w:pPr>
                </w:p>
                <w:p w14:paraId="1029469D" w14:textId="77777777" w:rsidR="00815DF5" w:rsidRDefault="00815DF5" w:rsidP="003834B6">
                  <w:pPr>
                    <w:pStyle w:val="Normal14Tabbed"/>
                    <w:tabs>
                      <w:tab w:val="left" w:pos="6357"/>
                    </w:tabs>
                    <w:rPr>
                      <w:rStyle w:val="NormalExpandedCaps"/>
                      <w:rFonts w:ascii="Century Gothic" w:hAnsi="Century Gothic"/>
                      <w:b/>
                      <w:color w:val="00B0F0"/>
                    </w:rPr>
                  </w:pPr>
                </w:p>
                <w:p w14:paraId="3921309A" w14:textId="77777777" w:rsidR="00815DF5" w:rsidRDefault="00815DF5" w:rsidP="003834B6">
                  <w:pPr>
                    <w:pStyle w:val="Normal14Tabbed"/>
                    <w:tabs>
                      <w:tab w:val="left" w:pos="6357"/>
                    </w:tabs>
                    <w:rPr>
                      <w:rStyle w:val="NormalExpandedCaps"/>
                      <w:rFonts w:ascii="Century Gothic" w:hAnsi="Century Gothic"/>
                      <w:b/>
                      <w:color w:val="00B0F0"/>
                    </w:rPr>
                  </w:pPr>
                </w:p>
                <w:p w14:paraId="1862235D" w14:textId="1A869C26" w:rsidR="00007BD8" w:rsidRPr="00334613" w:rsidRDefault="00007BD8"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lastRenderedPageBreak/>
                    <w:t xml:space="preserve">[CTU University] helpdesk guy </w:t>
                  </w:r>
                  <w:r>
                    <w:rPr>
                      <w:rStyle w:val="NormalExpandedCaps"/>
                      <w:b/>
                      <w:color w:val="00B0F0"/>
                    </w:rPr>
                    <w:t>(09-2009 – 07-2013)</w:t>
                  </w:r>
                </w:p>
                <w:p w14:paraId="07F37397" w14:textId="5F5ED803" w:rsidR="00007BD8" w:rsidRPr="00A81892" w:rsidRDefault="00007BD8"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Helpdesk service</w:t>
                  </w:r>
                </w:p>
                <w:p w14:paraId="21A6224D" w14:textId="59D1113B" w:rsidR="00007BD8" w:rsidRPr="00CD14A1" w:rsidRDefault="003834B6" w:rsidP="001F486D">
                  <w:pPr>
                    <w:ind w:right="1130"/>
                    <w:jc w:val="both"/>
                    <w:rPr>
                      <w:rStyle w:val="NormalExpandedCaps"/>
                      <w:rFonts w:ascii="Century Gothic" w:hAnsi="Century Gothic" w:cs="Arial"/>
                      <w:caps w:val="0"/>
                      <w:color w:val="auto"/>
                      <w:spacing w:val="0"/>
                    </w:rPr>
                  </w:pPr>
                  <w:r w:rsidRPr="003834B6">
                    <w:t>CTU University has an e-Library, I am a helpdesk guy to support users using Linux computers and resolve their problems with network and computer.</w:t>
                  </w:r>
                </w:p>
              </w:tc>
            </w:tr>
            <w:tr w:rsidR="00007BD8" w14:paraId="31F535CB" w14:textId="77777777" w:rsidTr="00610E3D">
              <w:tc>
                <w:tcPr>
                  <w:tcW w:w="11474" w:type="dxa"/>
                  <w:gridSpan w:val="3"/>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07BD8" w:rsidRPr="006D03F2" w14:paraId="6383CF26"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006D3B73" w14:textId="77777777" w:rsidR="00007BD8" w:rsidRPr="006D03F2" w:rsidRDefault="00007BD8"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lastRenderedPageBreak/>
                          <w:t>Responsibilities</w:t>
                        </w:r>
                      </w:p>
                    </w:tc>
                    <w:tc>
                      <w:tcPr>
                        <w:tcW w:w="5310" w:type="dxa"/>
                        <w:tcBorders>
                          <w:bottom w:val="single" w:sz="2" w:space="0" w:color="00B0F0"/>
                        </w:tcBorders>
                      </w:tcPr>
                      <w:p w14:paraId="798E4F44" w14:textId="77777777" w:rsidR="00007BD8" w:rsidRPr="006D03F2" w:rsidRDefault="00007BD8"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07BD8" w:rsidRPr="00047307" w14:paraId="764EB418"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5894ED98" w14:textId="77777777" w:rsidR="00007BD8" w:rsidRPr="003834B6"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Repair computer </w:t>
                        </w:r>
                      </w:p>
                      <w:p w14:paraId="2A70FF7C" w14:textId="77777777" w:rsidR="003834B6" w:rsidRPr="003834B6"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Resolve problems (includes network problem and computer problem)</w:t>
                        </w:r>
                      </w:p>
                      <w:p w14:paraId="4ECEDA20" w14:textId="3527197E" w:rsidR="003834B6" w:rsidRPr="00D4248C" w:rsidRDefault="003834B6"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Install infrastructure </w:t>
                        </w:r>
                      </w:p>
                    </w:tc>
                    <w:tc>
                      <w:tcPr>
                        <w:tcW w:w="5310" w:type="dxa"/>
                        <w:tcBorders>
                          <w:top w:val="single" w:sz="2" w:space="0" w:color="00B0F0"/>
                        </w:tcBorders>
                        <w:shd w:val="clear" w:color="auto" w:fill="auto"/>
                      </w:tcPr>
                      <w:p w14:paraId="36120CDA" w14:textId="511A8AEA" w:rsidR="00007BD8" w:rsidRDefault="003834B6"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Networking</w:t>
                        </w:r>
                      </w:p>
                      <w:p w14:paraId="5A352AAD" w14:textId="755F0EFA" w:rsidR="003834B6" w:rsidRPr="003834B6" w:rsidRDefault="003834B6" w:rsidP="003834B6">
                        <w:pPr>
                          <w:numPr>
                            <w:ilvl w:val="0"/>
                            <w:numId w:val="3"/>
                          </w:numPr>
                          <w:suppressAutoHyphens/>
                          <w:snapToGrid w:val="0"/>
                          <w:spacing w:before="0" w:after="8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Hardware</w:t>
                        </w:r>
                      </w:p>
                      <w:p w14:paraId="6D83D9FD" w14:textId="77777777" w:rsidR="00007BD8" w:rsidRPr="00A81892" w:rsidRDefault="00007BD8" w:rsidP="003834B6">
                        <w:pPr>
                          <w:suppressAutoHyphens/>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44600038" w14:textId="77777777" w:rsidR="00007BD8" w:rsidRDefault="00007BD8" w:rsidP="003834B6">
                  <w:pPr>
                    <w:pStyle w:val="Normal14Tabbed"/>
                    <w:tabs>
                      <w:tab w:val="left" w:pos="6357"/>
                    </w:tabs>
                    <w:rPr>
                      <w:rStyle w:val="NormalExpandedCaps"/>
                      <w:rFonts w:ascii="Century Gothic" w:hAnsi="Century Gothic" w:cs="Arial"/>
                      <w:b/>
                      <w:color w:val="00B0F0"/>
                      <w:sz w:val="22"/>
                      <w:szCs w:val="22"/>
                    </w:rPr>
                  </w:pPr>
                </w:p>
              </w:tc>
            </w:tr>
            <w:tr w:rsidR="00007BD8" w:rsidRPr="00CD14A1" w14:paraId="22E51E4A" w14:textId="77777777" w:rsidTr="00610E3D">
              <w:trPr>
                <w:gridAfter w:val="2"/>
                <w:wAfter w:w="463" w:type="dxa"/>
              </w:trPr>
              <w:tc>
                <w:tcPr>
                  <w:tcW w:w="11011" w:type="dxa"/>
                </w:tcPr>
                <w:p w14:paraId="1AC83151" w14:textId="7B4CE7EB" w:rsidR="00007BD8" w:rsidRPr="00334613" w:rsidRDefault="00007BD8" w:rsidP="003834B6">
                  <w:pPr>
                    <w:pStyle w:val="Normal14Tabbed"/>
                    <w:tabs>
                      <w:tab w:val="left" w:pos="6357"/>
                    </w:tabs>
                    <w:rPr>
                      <w:rStyle w:val="NormalExpandedCaps"/>
                      <w:rFonts w:ascii="Century Gothic" w:hAnsi="Century Gothic"/>
                      <w:b/>
                      <w:color w:val="00B0F0"/>
                      <w:sz w:val="22"/>
                      <w:szCs w:val="22"/>
                    </w:rPr>
                  </w:pPr>
                  <w:r>
                    <w:rPr>
                      <w:rStyle w:val="NormalExpandedCaps"/>
                      <w:rFonts w:ascii="Century Gothic" w:hAnsi="Century Gothic"/>
                      <w:b/>
                      <w:color w:val="00B0F0"/>
                      <w:sz w:val="22"/>
                      <w:szCs w:val="22"/>
                    </w:rPr>
                    <w:t>[</w:t>
                  </w:r>
                  <w:r w:rsidR="0047619F" w:rsidRPr="0047619F">
                    <w:rPr>
                      <w:rStyle w:val="NormalExpandedCaps"/>
                      <w:rFonts w:ascii="Century Gothic" w:hAnsi="Century Gothic"/>
                      <w:b/>
                      <w:color w:val="00B0F0"/>
                      <w:sz w:val="22"/>
                      <w:szCs w:val="22"/>
                    </w:rPr>
                    <w:t xml:space="preserve">PERSONAL </w:t>
                  </w:r>
                  <w:r w:rsidR="0047619F">
                    <w:rPr>
                      <w:rStyle w:val="NormalExpandedCaps"/>
                      <w:rFonts w:ascii="Century Gothic" w:hAnsi="Century Gothic"/>
                      <w:b/>
                      <w:color w:val="00B0F0"/>
                      <w:sz w:val="22"/>
                      <w:szCs w:val="22"/>
                    </w:rPr>
                    <w:t>project</w:t>
                  </w:r>
                  <w:r>
                    <w:rPr>
                      <w:rStyle w:val="NormalExpandedCaps"/>
                      <w:rFonts w:ascii="Century Gothic" w:hAnsi="Century Gothic"/>
                      <w:b/>
                      <w:color w:val="00B0F0"/>
                      <w:sz w:val="22"/>
                      <w:szCs w:val="22"/>
                    </w:rPr>
                    <w:t xml:space="preserve">] </w:t>
                  </w:r>
                  <w:r w:rsidR="00610E3D">
                    <w:rPr>
                      <w:rStyle w:val="NormalExpandedCaps"/>
                      <w:rFonts w:ascii="Century Gothic" w:hAnsi="Century Gothic"/>
                      <w:b/>
                      <w:color w:val="00B0F0"/>
                      <w:sz w:val="22"/>
                      <w:szCs w:val="22"/>
                    </w:rPr>
                    <w:t>it for a coffee shop</w:t>
                  </w:r>
                  <w:r>
                    <w:rPr>
                      <w:rStyle w:val="NormalExpandedCaps"/>
                      <w:rFonts w:ascii="Century Gothic" w:hAnsi="Century Gothic"/>
                      <w:b/>
                      <w:color w:val="00B0F0"/>
                      <w:sz w:val="22"/>
                      <w:szCs w:val="22"/>
                    </w:rPr>
                    <w:t xml:space="preserve"> </w:t>
                  </w:r>
                  <w:r>
                    <w:rPr>
                      <w:rStyle w:val="NormalExpandedCaps"/>
                      <w:b/>
                      <w:color w:val="00B0F0"/>
                    </w:rPr>
                    <w:t>(0</w:t>
                  </w:r>
                  <w:r w:rsidR="00610E3D">
                    <w:rPr>
                      <w:rStyle w:val="NormalExpandedCaps"/>
                      <w:b/>
                      <w:color w:val="00B0F0"/>
                    </w:rPr>
                    <w:t>9</w:t>
                  </w:r>
                  <w:r>
                    <w:rPr>
                      <w:rStyle w:val="NormalExpandedCaps"/>
                      <w:b/>
                      <w:color w:val="00B0F0"/>
                    </w:rPr>
                    <w:t>-20</w:t>
                  </w:r>
                  <w:r w:rsidR="00610E3D">
                    <w:rPr>
                      <w:rStyle w:val="NormalExpandedCaps"/>
                      <w:b/>
                      <w:color w:val="00B0F0"/>
                    </w:rPr>
                    <w:t>11</w:t>
                  </w:r>
                  <w:r>
                    <w:rPr>
                      <w:rStyle w:val="NormalExpandedCaps"/>
                      <w:b/>
                      <w:color w:val="00B0F0"/>
                    </w:rPr>
                    <w:t xml:space="preserve"> – </w:t>
                  </w:r>
                  <w:r w:rsidR="00610E3D">
                    <w:rPr>
                      <w:rStyle w:val="NormalExpandedCaps"/>
                      <w:b/>
                      <w:color w:val="00B0F0"/>
                    </w:rPr>
                    <w:t>05-</w:t>
                  </w:r>
                  <w:r>
                    <w:rPr>
                      <w:rStyle w:val="NormalExpandedCaps"/>
                      <w:b/>
                      <w:color w:val="00B0F0"/>
                    </w:rPr>
                    <w:t>201</w:t>
                  </w:r>
                  <w:r w:rsidR="00610E3D">
                    <w:rPr>
                      <w:rStyle w:val="NormalExpandedCaps"/>
                      <w:b/>
                      <w:color w:val="00B0F0"/>
                    </w:rPr>
                    <w:t>3</w:t>
                  </w:r>
                  <w:r>
                    <w:rPr>
                      <w:rStyle w:val="NormalExpandedCaps"/>
                      <w:b/>
                      <w:color w:val="00B0F0"/>
                    </w:rPr>
                    <w:t>)</w:t>
                  </w:r>
                </w:p>
                <w:p w14:paraId="0D18B86F" w14:textId="61D9AF4F" w:rsidR="00007BD8" w:rsidRPr="00A81892" w:rsidRDefault="00610E3D" w:rsidP="003834B6">
                  <w:pPr>
                    <w:pStyle w:val="BoldNormal14"/>
                    <w:rPr>
                      <w:rFonts w:ascii="Century Gothic" w:hAnsi="Century Gothic" w:cs="Arial"/>
                      <w:b w:val="0"/>
                      <w:i/>
                      <w:color w:val="00B0F0"/>
                      <w:sz w:val="24"/>
                      <w:szCs w:val="24"/>
                    </w:rPr>
                  </w:pPr>
                  <w:r>
                    <w:rPr>
                      <w:rFonts w:ascii="Century Gothic" w:hAnsi="Century Gothic" w:cs="Arial"/>
                      <w:b w:val="0"/>
                      <w:i/>
                      <w:color w:val="00B0F0"/>
                      <w:sz w:val="24"/>
                      <w:szCs w:val="24"/>
                    </w:rPr>
                    <w:t>IT support</w:t>
                  </w:r>
                </w:p>
                <w:p w14:paraId="08684329" w14:textId="38E0FCBB" w:rsidR="00007BD8" w:rsidRPr="00CD14A1" w:rsidRDefault="00610E3D" w:rsidP="001F486D">
                  <w:pPr>
                    <w:ind w:right="660"/>
                    <w:jc w:val="both"/>
                    <w:rPr>
                      <w:rStyle w:val="NormalExpandedCaps"/>
                      <w:rFonts w:ascii="Century Gothic" w:hAnsi="Century Gothic" w:cs="Arial"/>
                      <w:caps w:val="0"/>
                      <w:color w:val="auto"/>
                      <w:spacing w:val="0"/>
                    </w:rPr>
                  </w:pPr>
                  <w:r>
                    <w:t xml:space="preserve">It name’s Cara Coffee, a big coffee shop in Can Tho City. It </w:t>
                  </w:r>
                  <w:r w:rsidRPr="00610E3D">
                    <w:t>has 3 branches</w:t>
                  </w:r>
                  <w:r>
                    <w:t xml:space="preserve"> in 3 places</w:t>
                  </w:r>
                  <w:r w:rsidRPr="00610E3D">
                    <w:t xml:space="preserve"> and my task is to make the</w:t>
                  </w:r>
                  <w:r>
                    <w:t xml:space="preserve"> huge</w:t>
                  </w:r>
                  <w:r w:rsidRPr="00610E3D">
                    <w:t xml:space="preserve"> data in 3 branches synchronize with each other</w:t>
                  </w:r>
                </w:p>
              </w:tc>
            </w:tr>
            <w:tr w:rsidR="00007BD8" w14:paraId="50118FEF" w14:textId="77777777" w:rsidTr="00610E3D">
              <w:trPr>
                <w:gridAfter w:val="2"/>
                <w:wAfter w:w="463" w:type="dxa"/>
              </w:trPr>
              <w:tc>
                <w:tcPr>
                  <w:tcW w:w="11011" w:type="dxa"/>
                </w:tcPr>
                <w:tbl>
                  <w:tblPr>
                    <w:tblStyle w:val="ListTable1Light-Accent1"/>
                    <w:tblpPr w:leftFromText="180" w:rightFromText="180" w:vertAnchor="text" w:horzAnchor="margin" w:tblpY="134"/>
                    <w:tblW w:w="10795" w:type="dxa"/>
                    <w:tblLook w:val="04A0" w:firstRow="1" w:lastRow="0" w:firstColumn="1" w:lastColumn="0" w:noHBand="0" w:noVBand="1"/>
                  </w:tblPr>
                  <w:tblGrid>
                    <w:gridCol w:w="5485"/>
                    <w:gridCol w:w="5310"/>
                  </w:tblGrid>
                  <w:tr w:rsidR="00007BD8" w:rsidRPr="006D03F2" w14:paraId="20FEF23A" w14:textId="77777777" w:rsidTr="00264316">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485" w:type="dxa"/>
                        <w:tcBorders>
                          <w:bottom w:val="single" w:sz="2" w:space="0" w:color="00B0F0"/>
                        </w:tcBorders>
                      </w:tcPr>
                      <w:p w14:paraId="4AC7BEAB" w14:textId="77777777" w:rsidR="00007BD8" w:rsidRPr="006D03F2" w:rsidRDefault="00007BD8" w:rsidP="003834B6">
                        <w:pPr>
                          <w:tabs>
                            <w:tab w:val="right" w:pos="7722"/>
                          </w:tabs>
                          <w:rPr>
                            <w:rFonts w:ascii="Century Gothic" w:hAnsi="Century Gothic"/>
                            <w:b w:val="0"/>
                            <w:color w:val="595959" w:themeColor="text1" w:themeTint="A6"/>
                            <w:lang w:val="en-GB"/>
                          </w:rPr>
                        </w:pPr>
                        <w:r>
                          <w:rPr>
                            <w:rFonts w:ascii="Century Gothic" w:hAnsi="Century Gothic"/>
                            <w:color w:val="595959" w:themeColor="text1" w:themeTint="A6"/>
                            <w:lang w:val="en-GB"/>
                          </w:rPr>
                          <w:t>Responsibilities</w:t>
                        </w:r>
                      </w:p>
                    </w:tc>
                    <w:tc>
                      <w:tcPr>
                        <w:tcW w:w="5310" w:type="dxa"/>
                        <w:tcBorders>
                          <w:bottom w:val="single" w:sz="2" w:space="0" w:color="00B0F0"/>
                        </w:tcBorders>
                      </w:tcPr>
                      <w:p w14:paraId="6BEA9264" w14:textId="77777777" w:rsidR="00007BD8" w:rsidRPr="006D03F2" w:rsidRDefault="00007BD8" w:rsidP="003834B6">
                        <w:pPr>
                          <w:tabs>
                            <w:tab w:val="right" w:pos="7722"/>
                          </w:tabs>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595959" w:themeColor="text1" w:themeTint="A6"/>
                            <w:lang w:val="en-GB"/>
                          </w:rPr>
                        </w:pPr>
                        <w:r w:rsidRPr="006D03F2">
                          <w:rPr>
                            <w:rFonts w:ascii="Century Gothic" w:hAnsi="Century Gothic"/>
                            <w:color w:val="595959" w:themeColor="text1" w:themeTint="A6"/>
                            <w:lang w:val="en-GB"/>
                          </w:rPr>
                          <w:t>Technologies</w:t>
                        </w:r>
                      </w:p>
                    </w:tc>
                  </w:tr>
                  <w:tr w:rsidR="00007BD8" w:rsidRPr="00047307" w14:paraId="49AD6443" w14:textId="77777777" w:rsidTr="00264316">
                    <w:trPr>
                      <w:cnfStyle w:val="000000100000" w:firstRow="0" w:lastRow="0" w:firstColumn="0" w:lastColumn="0" w:oddVBand="0" w:evenVBand="0" w:oddHBand="1" w:evenHBand="0" w:firstRowFirstColumn="0" w:firstRowLastColumn="0" w:lastRowFirstColumn="0" w:lastRowLastColumn="0"/>
                      <w:trHeight w:val="1990"/>
                    </w:trPr>
                    <w:tc>
                      <w:tcPr>
                        <w:cnfStyle w:val="001000000000" w:firstRow="0" w:lastRow="0" w:firstColumn="1" w:lastColumn="0" w:oddVBand="0" w:evenVBand="0" w:oddHBand="0" w:evenHBand="0" w:firstRowFirstColumn="0" w:firstRowLastColumn="0" w:lastRowFirstColumn="0" w:lastRowLastColumn="0"/>
                        <w:tcW w:w="5485" w:type="dxa"/>
                        <w:tcBorders>
                          <w:top w:val="single" w:sz="2" w:space="0" w:color="00B0F0"/>
                        </w:tcBorders>
                        <w:shd w:val="clear" w:color="auto" w:fill="auto"/>
                      </w:tcPr>
                      <w:p w14:paraId="6F9F641F" w14:textId="76F3B09A" w:rsidR="00007BD8" w:rsidRPr="002B5A8C" w:rsidRDefault="00007BD8"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Backup and maintain </w:t>
                        </w:r>
                        <w:r w:rsidR="00610E3D">
                          <w:rPr>
                            <w:rFonts w:ascii="Century Gothic" w:hAnsi="Century Gothic" w:cs="Arial"/>
                            <w:b w:val="0"/>
                            <w:color w:val="404040" w:themeColor="text1" w:themeTint="BF"/>
                          </w:rPr>
                          <w:t>file sharing service</w:t>
                        </w:r>
                      </w:p>
                      <w:p w14:paraId="42F8A09E" w14:textId="77777777" w:rsidR="00007BD8" w:rsidRPr="00610E3D" w:rsidRDefault="00610E3D"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Design network</w:t>
                        </w:r>
                      </w:p>
                      <w:p w14:paraId="7C91B574" w14:textId="096951B4" w:rsidR="00610E3D" w:rsidRPr="00D4248C" w:rsidRDefault="00610E3D" w:rsidP="003834B6">
                        <w:pPr>
                          <w:numPr>
                            <w:ilvl w:val="0"/>
                            <w:numId w:val="3"/>
                          </w:numPr>
                          <w:autoSpaceDE w:val="0"/>
                          <w:spacing w:before="0"/>
                          <w:rPr>
                            <w:rFonts w:ascii="Century Gothic" w:hAnsi="Century Gothic" w:cs="Arial"/>
                            <w:b w:val="0"/>
                            <w:color w:val="404040" w:themeColor="text1" w:themeTint="BF"/>
                          </w:rPr>
                        </w:pPr>
                        <w:r>
                          <w:rPr>
                            <w:rFonts w:ascii="Century Gothic" w:hAnsi="Century Gothic" w:cs="Arial"/>
                            <w:b w:val="0"/>
                            <w:color w:val="404040" w:themeColor="text1" w:themeTint="BF"/>
                          </w:rPr>
                          <w:t xml:space="preserve">Security </w:t>
                        </w:r>
                      </w:p>
                    </w:tc>
                    <w:tc>
                      <w:tcPr>
                        <w:tcW w:w="5310" w:type="dxa"/>
                        <w:tcBorders>
                          <w:top w:val="single" w:sz="2" w:space="0" w:color="00B0F0"/>
                        </w:tcBorders>
                        <w:shd w:val="clear" w:color="auto" w:fill="auto"/>
                      </w:tcPr>
                      <w:p w14:paraId="548CECDA" w14:textId="77777777"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P2P protocol</w:t>
                        </w:r>
                      </w:p>
                      <w:p w14:paraId="3D674F7F" w14:textId="0F0DECD0"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Linux</w:t>
                        </w:r>
                        <w:r w:rsidR="00610E3D">
                          <w:rPr>
                            <w:rFonts w:ascii="Century Gothic" w:hAnsi="Century Gothic" w:cs="Arial"/>
                            <w:color w:val="404040" w:themeColor="text1" w:themeTint="BF"/>
                          </w:rPr>
                          <w:t>/Windows</w:t>
                        </w:r>
                      </w:p>
                      <w:p w14:paraId="3F618EFB" w14:textId="28701E5D" w:rsidR="00007BD8" w:rsidRDefault="00007BD8"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File sharing service (Samba/NFS)</w:t>
                        </w:r>
                      </w:p>
                      <w:p w14:paraId="7049A38F" w14:textId="01E4CE03" w:rsidR="00610E3D" w:rsidRDefault="00610E3D" w:rsidP="003834B6">
                        <w:pPr>
                          <w:numPr>
                            <w:ilvl w:val="0"/>
                            <w:numId w:val="3"/>
                          </w:numPr>
                          <w:suppressAutoHyphens/>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r>
                          <w:rPr>
                            <w:rFonts w:ascii="Century Gothic" w:hAnsi="Century Gothic" w:cs="Arial"/>
                            <w:color w:val="404040" w:themeColor="text1" w:themeTint="BF"/>
                          </w:rPr>
                          <w:t>Networking</w:t>
                        </w:r>
                      </w:p>
                      <w:p w14:paraId="36F3FFE9" w14:textId="77777777" w:rsidR="00007BD8" w:rsidRPr="00A81892" w:rsidRDefault="00007BD8" w:rsidP="00610E3D">
                        <w:pPr>
                          <w:suppressAutoHyphens/>
                          <w:snapToGrid w:val="0"/>
                          <w:spacing w:before="0"/>
                          <w:ind w:left="360"/>
                          <w:cnfStyle w:val="000000100000" w:firstRow="0" w:lastRow="0" w:firstColumn="0" w:lastColumn="0" w:oddVBand="0" w:evenVBand="0" w:oddHBand="1" w:evenHBand="0" w:firstRowFirstColumn="0" w:firstRowLastColumn="0" w:lastRowFirstColumn="0" w:lastRowLastColumn="0"/>
                          <w:rPr>
                            <w:rFonts w:ascii="Century Gothic" w:hAnsi="Century Gothic" w:cs="Arial"/>
                            <w:color w:val="404040" w:themeColor="text1" w:themeTint="BF"/>
                          </w:rPr>
                        </w:pPr>
                      </w:p>
                    </w:tc>
                  </w:tr>
                </w:tbl>
                <w:p w14:paraId="1BEC3748" w14:textId="77777777" w:rsidR="00007BD8" w:rsidRDefault="00007BD8" w:rsidP="003834B6">
                  <w:pPr>
                    <w:pStyle w:val="Normal14Tabbed"/>
                    <w:tabs>
                      <w:tab w:val="left" w:pos="6357"/>
                    </w:tabs>
                    <w:rPr>
                      <w:rStyle w:val="NormalExpandedCaps"/>
                      <w:rFonts w:ascii="Century Gothic" w:hAnsi="Century Gothic" w:cs="Arial"/>
                      <w:b/>
                      <w:color w:val="00B0F0"/>
                      <w:sz w:val="22"/>
                      <w:szCs w:val="22"/>
                    </w:rPr>
                  </w:pPr>
                </w:p>
              </w:tc>
            </w:tr>
          </w:tbl>
          <w:p w14:paraId="77C7767B" w14:textId="0A6D7249" w:rsidR="00E02B84" w:rsidRDefault="00E02B84" w:rsidP="003834B6">
            <w:pPr>
              <w:pStyle w:val="Normal14Tabbed"/>
              <w:tabs>
                <w:tab w:val="left" w:pos="6357"/>
              </w:tabs>
              <w:rPr>
                <w:rStyle w:val="NormalExpandedCaps"/>
                <w:rFonts w:ascii="Century Gothic" w:hAnsi="Century Gothic" w:cs="Arial"/>
                <w:b/>
                <w:color w:val="00B0F0"/>
                <w:sz w:val="40"/>
                <w:szCs w:val="40"/>
              </w:rPr>
            </w:pPr>
          </w:p>
          <w:p w14:paraId="23C602FC" w14:textId="77777777" w:rsidR="00007BD8" w:rsidRDefault="00007BD8" w:rsidP="003834B6">
            <w:pPr>
              <w:rPr>
                <w:rStyle w:val="NormalExpandedCaps"/>
                <w:rFonts w:ascii="Century Gothic" w:hAnsi="Century Gothic" w:cs="Arial"/>
                <w:b/>
                <w:color w:val="00B0F0"/>
                <w:sz w:val="40"/>
                <w:szCs w:val="40"/>
              </w:rPr>
            </w:pPr>
          </w:p>
          <w:p w14:paraId="3A193968" w14:textId="77777777" w:rsidR="004774F0" w:rsidRPr="00980CDC" w:rsidRDefault="004774F0" w:rsidP="003834B6">
            <w:pPr>
              <w:rPr>
                <w:rStyle w:val="NormalExpandedCaps"/>
                <w:rFonts w:ascii="Century Gothic" w:hAnsi="Century Gothic" w:cs="Arial"/>
                <w:caps w:val="0"/>
                <w:color w:val="auto"/>
                <w:spacing w:val="0"/>
                <w:sz w:val="40"/>
                <w:szCs w:val="40"/>
              </w:rPr>
            </w:pPr>
            <w:r w:rsidRPr="00980CDC">
              <w:rPr>
                <w:rFonts w:ascii="Century Gothic" w:hAnsi="Century Gothic" w:cs="Arial"/>
                <w:noProof/>
                <w:sz w:val="40"/>
                <w:szCs w:val="40"/>
              </w:rPr>
              <mc:AlternateContent>
                <mc:Choice Requires="wps">
                  <w:drawing>
                    <wp:anchor distT="0" distB="0" distL="114300" distR="114300" simplePos="0" relativeHeight="251765760" behindDoc="0" locked="0" layoutInCell="1" allowOverlap="1" wp14:anchorId="359B3D4F" wp14:editId="1F8BCE4D">
                      <wp:simplePos x="0" y="0"/>
                      <wp:positionH relativeFrom="column">
                        <wp:posOffset>1628775</wp:posOffset>
                      </wp:positionH>
                      <wp:positionV relativeFrom="paragraph">
                        <wp:posOffset>142875</wp:posOffset>
                      </wp:positionV>
                      <wp:extent cx="95250" cy="91440"/>
                      <wp:effectExtent l="0" t="0" r="0" b="3810"/>
                      <wp:wrapNone/>
                      <wp:docPr id="25" name="Oval 25"/>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5E6E05" id="Oval 25" o:spid="_x0000_s1026" style="position:absolute;margin-left:128.25pt;margin-top:11.25pt;width:7.5pt;height:7.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" fillcolor="#00b0f0" stroked="f" strokeweight="2pt"/>
                  </w:pict>
                </mc:Fallback>
              </mc:AlternateContent>
            </w:r>
            <w:r w:rsidRPr="00980CDC">
              <w:rPr>
                <w:rFonts w:ascii="Century Gothic" w:hAnsi="Century Gothic" w:cs="Arial"/>
                <w:noProof/>
                <w:sz w:val="40"/>
                <w:szCs w:val="40"/>
              </w:rPr>
              <mc:AlternateContent>
                <mc:Choice Requires="wps">
                  <w:drawing>
                    <wp:anchor distT="0" distB="0" distL="114300" distR="114300" simplePos="0" relativeHeight="251764736" behindDoc="0" locked="0" layoutInCell="1" allowOverlap="1" wp14:anchorId="51762834" wp14:editId="3CF130A0">
                      <wp:simplePos x="0" y="0"/>
                      <wp:positionH relativeFrom="margin">
                        <wp:posOffset>1662430</wp:posOffset>
                      </wp:positionH>
                      <wp:positionV relativeFrom="paragraph">
                        <wp:posOffset>179705</wp:posOffset>
                      </wp:positionV>
                      <wp:extent cx="5577840" cy="17780"/>
                      <wp:effectExtent l="0" t="0" r="3810" b="1270"/>
                      <wp:wrapNone/>
                      <wp:docPr id="24"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2C54810" id="Rectangle 8" o:spid="_x0000_s1026" style="position:absolute;margin-left:130.9pt;margin-top:14.15pt;width:439.2pt;height:1.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" fillcolor="#00b0f0" stroked="f" strokeweight="2pt">
                      <w10:wrap anchorx="margin"/>
                    </v:rect>
                  </w:pict>
                </mc:Fallback>
              </mc:AlternateContent>
            </w:r>
            <w:r w:rsidRPr="00980CDC">
              <w:rPr>
                <w:rStyle w:val="NormalExpandedCaps"/>
                <w:rFonts w:ascii="Century Gothic" w:hAnsi="Century Gothic" w:cs="Arial"/>
                <w:b/>
                <w:color w:val="00B0F0"/>
                <w:sz w:val="40"/>
                <w:szCs w:val="40"/>
              </w:rPr>
              <w:t>EDUCATION</w:t>
            </w:r>
          </w:p>
        </w:tc>
      </w:tr>
      <w:tr w:rsidR="004774F0" w14:paraId="2E9869C1" w14:textId="77777777" w:rsidTr="008251F7">
        <w:tc>
          <w:tcPr>
            <w:tcW w:w="26944" w:type="dxa"/>
            <w:gridSpan w:val="2"/>
          </w:tcPr>
          <w:tbl>
            <w:tblPr>
              <w:tblStyle w:val="TableGrid"/>
              <w:tblW w:w="28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8802"/>
              <w:gridCol w:w="8802"/>
              <w:gridCol w:w="1762"/>
            </w:tblGrid>
            <w:tr w:rsidR="00922D2F" w14:paraId="6F1AEEAE" w14:textId="77777777" w:rsidTr="00B6754E">
              <w:tc>
                <w:tcPr>
                  <w:tcW w:w="8802" w:type="dxa"/>
                </w:tcPr>
                <w:p w14:paraId="6E51D666" w14:textId="681BB771" w:rsidR="00922D2F" w:rsidRDefault="00EE40B0" w:rsidP="003834B6">
                  <w:pPr>
                    <w:pStyle w:val="Normal14Tabbed"/>
                    <w:rPr>
                      <w:rFonts w:ascii="Century Gothic" w:hAnsi="Century Gothic" w:cs="Arial"/>
                      <w:color w:val="404040" w:themeColor="text1" w:themeTint="BF"/>
                      <w:sz w:val="22"/>
                      <w:szCs w:val="22"/>
                    </w:rPr>
                  </w:pPr>
                  <w:bookmarkStart w:id="2" w:name="OLE_LINK9"/>
                  <w:bookmarkStart w:id="3" w:name="OLE_LINK10"/>
                  <w:r>
                    <w:rPr>
                      <w:rStyle w:val="NormalExpandedCaps"/>
                      <w:rFonts w:ascii="Century Gothic" w:hAnsi="Century Gothic" w:cs="Arial"/>
                      <w:b/>
                      <w:i/>
                      <w:iCs/>
                      <w:color w:val="595959" w:themeColor="text1" w:themeTint="A6"/>
                      <w:sz w:val="24"/>
                      <w:szCs w:val="24"/>
                    </w:rPr>
                    <w:lastRenderedPageBreak/>
                    <w:t>Can Tho</w:t>
                  </w:r>
                  <w:r w:rsidR="00CF6FA0">
                    <w:rPr>
                      <w:rStyle w:val="NormalExpandedCaps"/>
                      <w:rFonts w:ascii="Century Gothic" w:hAnsi="Century Gothic" w:cs="Arial"/>
                      <w:b/>
                      <w:i/>
                      <w:iCs/>
                      <w:color w:val="595959" w:themeColor="text1" w:themeTint="A6"/>
                      <w:sz w:val="24"/>
                      <w:szCs w:val="24"/>
                    </w:rPr>
                    <w:t xml:space="preserve"> </w:t>
                  </w:r>
                  <w:r w:rsidR="009658A3" w:rsidRPr="00A81892">
                    <w:rPr>
                      <w:rStyle w:val="NormalExpandedCaps"/>
                      <w:rFonts w:ascii="Century Gothic" w:hAnsi="Century Gothic" w:cs="Arial"/>
                      <w:b/>
                      <w:i/>
                      <w:iCs/>
                      <w:color w:val="595959" w:themeColor="text1" w:themeTint="A6"/>
                      <w:sz w:val="24"/>
                      <w:szCs w:val="24"/>
                    </w:rPr>
                    <w:t>University</w:t>
                  </w:r>
                  <w:bookmarkStart w:id="4" w:name="OLE_LINK11"/>
                  <w:bookmarkStart w:id="5" w:name="OLE_LINK12"/>
                  <w:bookmarkEnd w:id="2"/>
                  <w:bookmarkEnd w:id="3"/>
                  <w:r w:rsidR="00A81892">
                    <w:rPr>
                      <w:rStyle w:val="NormalExpandedCaps"/>
                      <w:rFonts w:ascii="Century Gothic" w:hAnsi="Century Gothic" w:cs="Arial"/>
                      <w:b/>
                      <w:i/>
                      <w:iCs/>
                      <w:color w:val="595959" w:themeColor="text1" w:themeTint="A6"/>
                      <w:sz w:val="24"/>
                      <w:szCs w:val="24"/>
                    </w:rPr>
                    <w:t xml:space="preserve"> </w:t>
                  </w:r>
                  <w:bookmarkEnd w:id="4"/>
                  <w:bookmarkEnd w:id="5"/>
                  <w:r w:rsidR="00922D2F" w:rsidRPr="002338ED">
                    <w:rPr>
                      <w:rFonts w:ascii="Century Gothic" w:hAnsi="Century Gothic" w:cs="Arial"/>
                      <w:color w:val="595959" w:themeColor="text1" w:themeTint="A6"/>
                      <w:sz w:val="24"/>
                      <w:szCs w:val="24"/>
                    </w:rPr>
                    <w:t>– Vietnam</w:t>
                  </w:r>
                  <w:r w:rsidR="00285004">
                    <w:rPr>
                      <w:rFonts w:ascii="Century Gothic" w:hAnsi="Century Gothic" w:cs="Arial"/>
                      <w:color w:val="595959" w:themeColor="text1" w:themeTint="A6"/>
                      <w:sz w:val="24"/>
                      <w:szCs w:val="24"/>
                    </w:rPr>
                    <w:t xml:space="preserve"> </w:t>
                  </w:r>
                </w:p>
                <w:p w14:paraId="549B095B" w14:textId="77777777" w:rsidR="00E21DAD" w:rsidRPr="00A96947" w:rsidRDefault="00E21DAD" w:rsidP="003834B6">
                  <w:pPr>
                    <w:pStyle w:val="Normal14Tabbed"/>
                    <w:rPr>
                      <w:rStyle w:val="NormalExpandedCaps"/>
                      <w:rFonts w:ascii="Century Gothic" w:hAnsi="Century Gothic" w:cs="Arial"/>
                      <w:i/>
                      <w:caps w:val="0"/>
                      <w:color w:val="00B0F0"/>
                      <w:spacing w:val="0"/>
                      <w:sz w:val="22"/>
                      <w:szCs w:val="22"/>
                    </w:rPr>
                  </w:pPr>
                  <w:r>
                    <w:rPr>
                      <w:rStyle w:val="NormalExpandedCaps"/>
                      <w:rFonts w:ascii="Century Gothic" w:hAnsi="Century Gothic" w:cs="Arial"/>
                      <w:i/>
                      <w:caps w:val="0"/>
                      <w:color w:val="00B0F0"/>
                      <w:spacing w:val="0"/>
                      <w:sz w:val="22"/>
                      <w:szCs w:val="22"/>
                    </w:rPr>
                    <w:t>Communications and computer networks</w:t>
                  </w:r>
                </w:p>
              </w:tc>
              <w:tc>
                <w:tcPr>
                  <w:tcW w:w="8802" w:type="dxa"/>
                </w:tcPr>
                <w:p w14:paraId="5AC2BD1A" w14:textId="77777777" w:rsidR="00B6754E" w:rsidRPr="00E21DAD" w:rsidRDefault="00B6754E" w:rsidP="003834B6">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14:paraId="08F4A832" w14:textId="77777777" w:rsidR="00922D2F" w:rsidRDefault="00922D2F" w:rsidP="003834B6">
                  <w:pPr>
                    <w:pStyle w:val="Normal14Tabbed"/>
                    <w:rPr>
                      <w:rStyle w:val="NormalExpandedCaps"/>
                      <w:rFonts w:ascii="Century Gothic" w:hAnsi="Century Gothic" w:cs="Arial"/>
                      <w:b/>
                      <w:color w:val="595959" w:themeColor="text1" w:themeTint="A6"/>
                      <w:sz w:val="24"/>
                      <w:szCs w:val="24"/>
                    </w:rPr>
                  </w:pPr>
                </w:p>
              </w:tc>
              <w:tc>
                <w:tcPr>
                  <w:tcW w:w="1762" w:type="dxa"/>
                </w:tcPr>
                <w:p w14:paraId="2CE52DCD" w14:textId="5A9EBE50" w:rsidR="00922D2F" w:rsidRDefault="00922D2F" w:rsidP="003834B6">
                  <w:pPr>
                    <w:pStyle w:val="Normal14Tabbed"/>
                    <w:rPr>
                      <w:rStyle w:val="NormalExpandedCaps"/>
                      <w:rFonts w:ascii="Century Gothic" w:hAnsi="Century Gothic" w:cs="Arial"/>
                      <w:b/>
                      <w:color w:val="595959" w:themeColor="text1" w:themeTint="A6"/>
                      <w:sz w:val="24"/>
                      <w:szCs w:val="24"/>
                    </w:rPr>
                  </w:pPr>
                </w:p>
              </w:tc>
            </w:tr>
            <w:tr w:rsidR="00B6754E" w14:paraId="41D7FAFD" w14:textId="77777777" w:rsidTr="00B6754E">
              <w:tc>
                <w:tcPr>
                  <w:tcW w:w="8802" w:type="dxa"/>
                </w:tcPr>
                <w:p w14:paraId="50E74D3B" w14:textId="77777777" w:rsidR="00B6754E" w:rsidRDefault="00B6754E" w:rsidP="00610E3D">
                  <w:pPr>
                    <w:pStyle w:val="Normal14Tabbed"/>
                    <w:rPr>
                      <w:rStyle w:val="NormalExpandedCaps"/>
                      <w:rFonts w:ascii="Century Gothic" w:hAnsi="Century Gothic" w:cs="Arial"/>
                      <w:b/>
                      <w:i/>
                      <w:iCs/>
                      <w:color w:val="595959" w:themeColor="text1" w:themeTint="A6"/>
                      <w:sz w:val="24"/>
                      <w:szCs w:val="24"/>
                    </w:rPr>
                  </w:pPr>
                </w:p>
              </w:tc>
              <w:tc>
                <w:tcPr>
                  <w:tcW w:w="8802" w:type="dxa"/>
                </w:tcPr>
                <w:p w14:paraId="548AC073" w14:textId="77777777" w:rsidR="00B6754E" w:rsidRDefault="00B6754E" w:rsidP="003834B6">
                  <w:pPr>
                    <w:pStyle w:val="Normal14Tabbed"/>
                    <w:rPr>
                      <w:rFonts w:ascii="Century Gothic" w:hAnsi="Century Gothic" w:cs="Arial"/>
                      <w:color w:val="404040" w:themeColor="text1" w:themeTint="BF"/>
                      <w:sz w:val="22"/>
                      <w:szCs w:val="22"/>
                    </w:rPr>
                  </w:pPr>
                </w:p>
              </w:tc>
              <w:tc>
                <w:tcPr>
                  <w:tcW w:w="8802" w:type="dxa"/>
                </w:tcPr>
                <w:p w14:paraId="6A05EAD2" w14:textId="77777777" w:rsidR="00B6754E" w:rsidRPr="00922D2F" w:rsidRDefault="00B6754E" w:rsidP="003834B6">
                  <w:pPr>
                    <w:pStyle w:val="Normal14Tabbed"/>
                    <w:rPr>
                      <w:rStyle w:val="NormalExpandedCaps"/>
                      <w:rFonts w:ascii="Century Gothic" w:hAnsi="Century Gothic" w:cs="Arial"/>
                      <w:b/>
                      <w:color w:val="595959" w:themeColor="text1" w:themeTint="A6"/>
                      <w:sz w:val="24"/>
                      <w:szCs w:val="24"/>
                    </w:rPr>
                  </w:pPr>
                </w:p>
              </w:tc>
              <w:tc>
                <w:tcPr>
                  <w:tcW w:w="1762" w:type="dxa"/>
                </w:tcPr>
                <w:p w14:paraId="000E5B7A" w14:textId="77777777" w:rsidR="00B6754E" w:rsidRDefault="00B6754E" w:rsidP="003834B6">
                  <w:pPr>
                    <w:pStyle w:val="Normal14Tabbed"/>
                    <w:rPr>
                      <w:rFonts w:ascii="Century Gothic" w:hAnsi="Century Gothic" w:cs="Arial"/>
                      <w:color w:val="404040" w:themeColor="text1" w:themeTint="BF"/>
                      <w:sz w:val="22"/>
                      <w:szCs w:val="22"/>
                    </w:rPr>
                  </w:pPr>
                </w:p>
              </w:tc>
            </w:tr>
          </w:tbl>
          <w:p w14:paraId="15C48113" w14:textId="77777777" w:rsidR="00B93D6A" w:rsidRPr="00E42B87" w:rsidRDefault="00B93D6A" w:rsidP="003834B6">
            <w:pPr>
              <w:pStyle w:val="Normal14Tabbed"/>
              <w:tabs>
                <w:tab w:val="left" w:pos="6357"/>
              </w:tabs>
              <w:rPr>
                <w:rStyle w:val="NormalExpandedCaps"/>
                <w:rFonts w:ascii="Century Gothic" w:hAnsi="Century Gothic" w:cs="Arial"/>
                <w:i/>
                <w:caps w:val="0"/>
                <w:color w:val="404040" w:themeColor="text1" w:themeTint="BF"/>
                <w:spacing w:val="0"/>
                <w:sz w:val="22"/>
                <w:szCs w:val="22"/>
              </w:rPr>
            </w:pPr>
          </w:p>
        </w:tc>
      </w:tr>
    </w:tbl>
    <w:p w14:paraId="12EC92BD" w14:textId="2E8D2CFB" w:rsidR="00CC278D" w:rsidRDefault="00610E3D" w:rsidP="003834B6">
      <w:pPr>
        <w:rPr>
          <w:rStyle w:val="NormalExpandedCaps"/>
          <w:rFonts w:cs="Arial"/>
          <w:b/>
          <w:color w:val="00B0F0"/>
          <w:sz w:val="40"/>
          <w:szCs w:val="40"/>
        </w:rPr>
      </w:pPr>
      <w:r w:rsidRPr="00610E3D">
        <w:rPr>
          <w:rStyle w:val="NormalExpandedCaps"/>
          <w:rFonts w:cs="Arial"/>
          <w:b/>
          <w:noProof/>
          <w:color w:val="00B0F0"/>
          <w:sz w:val="40"/>
          <w:szCs w:val="40"/>
        </w:rPr>
        <mc:AlternateContent>
          <mc:Choice Requires="wps">
            <w:drawing>
              <wp:anchor distT="0" distB="0" distL="114300" distR="114300" simplePos="0" relativeHeight="251767808" behindDoc="0" locked="0" layoutInCell="1" allowOverlap="1" wp14:anchorId="4BD753A5" wp14:editId="61C3C5EE">
                <wp:simplePos x="0" y="0"/>
                <wp:positionH relativeFrom="margin">
                  <wp:posOffset>3170555</wp:posOffset>
                </wp:positionH>
                <wp:positionV relativeFrom="paragraph">
                  <wp:posOffset>207645</wp:posOffset>
                </wp:positionV>
                <wp:extent cx="5577840" cy="17780"/>
                <wp:effectExtent l="0" t="0" r="3810" b="1270"/>
                <wp:wrapNone/>
                <wp:docPr id="3" name="Rectangle 8"/>
                <wp:cNvGraphicFramePr/>
                <a:graphic xmlns:a="http://schemas.openxmlformats.org/drawingml/2006/main">
                  <a:graphicData uri="http://schemas.microsoft.com/office/word/2010/wordprocessingShape">
                    <wps:wsp>
                      <wps:cNvSpPr/>
                      <wps:spPr>
                        <a:xfrm>
                          <a:off x="0" y="0"/>
                          <a:ext cx="5577840" cy="177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3E63896" id="Rectangle 8" o:spid="_x0000_s1026" style="position:absolute;margin-left:249.65pt;margin-top:16.35pt;width:439.2pt;height:1.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" fillcolor="#00b0f0" stroked="f" strokeweight="2pt">
                <w10:wrap anchorx="margin"/>
              </v:rect>
            </w:pict>
          </mc:Fallback>
        </mc:AlternateContent>
      </w:r>
      <w:r w:rsidRPr="00610E3D">
        <w:rPr>
          <w:rStyle w:val="NormalExpandedCaps"/>
          <w:rFonts w:cs="Arial"/>
          <w:b/>
          <w:noProof/>
          <w:color w:val="00B0F0"/>
          <w:sz w:val="40"/>
          <w:szCs w:val="40"/>
        </w:rPr>
        <mc:AlternateContent>
          <mc:Choice Requires="wps">
            <w:drawing>
              <wp:anchor distT="0" distB="0" distL="114300" distR="114300" simplePos="0" relativeHeight="251768832" behindDoc="0" locked="0" layoutInCell="1" allowOverlap="1" wp14:anchorId="7F41E212" wp14:editId="6CB7C9C0">
                <wp:simplePos x="0" y="0"/>
                <wp:positionH relativeFrom="column">
                  <wp:posOffset>3136900</wp:posOffset>
                </wp:positionH>
                <wp:positionV relativeFrom="paragraph">
                  <wp:posOffset>170815</wp:posOffset>
                </wp:positionV>
                <wp:extent cx="95250" cy="91440"/>
                <wp:effectExtent l="0" t="0" r="0" b="3810"/>
                <wp:wrapNone/>
                <wp:docPr id="7" name="Oval 7"/>
                <wp:cNvGraphicFramePr/>
                <a:graphic xmlns:a="http://schemas.openxmlformats.org/drawingml/2006/main">
                  <a:graphicData uri="http://schemas.microsoft.com/office/word/2010/wordprocessingShape">
                    <wps:wsp>
                      <wps:cNvSpPr/>
                      <wps:spPr>
                        <a:xfrm>
                          <a:off x="0" y="0"/>
                          <a:ext cx="95250" cy="9144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A43B04" id="Oval 7" o:spid="_x0000_s1026" style="position:absolute;margin-left:247pt;margin-top:13.45pt;width:7.5pt;height:7.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" fillcolor="#00b0f0" stroked="f" strokeweight="2pt"/>
            </w:pict>
          </mc:Fallback>
        </mc:AlternateContent>
      </w:r>
      <w:r w:rsidRPr="00610E3D">
        <w:rPr>
          <w:rStyle w:val="NormalExpandedCaps"/>
          <w:rFonts w:cs="Arial"/>
          <w:b/>
          <w:color w:val="00B0F0"/>
          <w:sz w:val="40"/>
          <w:szCs w:val="40"/>
        </w:rPr>
        <w:t xml:space="preserve">Award and certificate  </w:t>
      </w:r>
    </w:p>
    <w:tbl>
      <w:tblPr>
        <w:tblStyle w:val="TableGrid"/>
        <w:tblW w:w="2816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2"/>
        <w:gridCol w:w="8802"/>
        <w:gridCol w:w="8802"/>
        <w:gridCol w:w="1762"/>
      </w:tblGrid>
      <w:tr w:rsidR="00610E3D" w14:paraId="64C18C42" w14:textId="77777777" w:rsidTr="00610E3D">
        <w:tc>
          <w:tcPr>
            <w:tcW w:w="8802" w:type="dxa"/>
          </w:tcPr>
          <w:p w14:paraId="1F2E03A7" w14:textId="77777777" w:rsidR="00EF660C" w:rsidRDefault="00EF660C" w:rsidP="00EF660C">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Can Tho University </w:t>
            </w:r>
            <w:r>
              <w:rPr>
                <w:rFonts w:ascii="Century Gothic" w:hAnsi="Century Gothic" w:cs="Arial"/>
                <w:color w:val="595959" w:themeColor="text1" w:themeTint="A6"/>
                <w:sz w:val="24"/>
                <w:szCs w:val="24"/>
              </w:rPr>
              <w:t xml:space="preserve">– Vietnam </w:t>
            </w:r>
          </w:p>
          <w:p w14:paraId="523B2912" w14:textId="77777777" w:rsidR="00EF660C" w:rsidRDefault="00EF660C" w:rsidP="00EF660C">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 xml:space="preserve">Cisco Certified Network Association (CCNA) </w:t>
            </w:r>
          </w:p>
          <w:p w14:paraId="3DD2090F" w14:textId="348BE26B" w:rsidR="00EF660C" w:rsidRDefault="00EF660C" w:rsidP="00EF660C">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Issued 05-2013 – Expired 2014</w:t>
            </w:r>
          </w:p>
          <w:p w14:paraId="7579E93A" w14:textId="77777777" w:rsidR="00EF660C" w:rsidRPr="00EF660C" w:rsidRDefault="00EF660C" w:rsidP="00EF660C">
            <w:pPr>
              <w:pStyle w:val="Normal14Tabbed"/>
              <w:ind w:firstLine="340"/>
              <w:rPr>
                <w:rStyle w:val="NormalExpandedCaps"/>
                <w:rFonts w:ascii="Century Gothic" w:hAnsi="Century Gothic" w:cs="Arial"/>
                <w:iCs/>
                <w:sz w:val="18"/>
                <w:szCs w:val="18"/>
              </w:rPr>
            </w:pPr>
          </w:p>
          <w:p w14:paraId="0C1E7E53" w14:textId="1C7C993B" w:rsidR="00EF660C" w:rsidRDefault="00EF660C" w:rsidP="00EF660C">
            <w:pPr>
              <w:pStyle w:val="Normal14Tabbed"/>
              <w:rPr>
                <w:rFonts w:ascii="Century Gothic" w:hAnsi="Century Gothic" w:cs="Arial"/>
                <w:color w:val="404040" w:themeColor="text1" w:themeTint="BF"/>
                <w:sz w:val="22"/>
                <w:szCs w:val="22"/>
              </w:rPr>
            </w:pPr>
            <w:r>
              <w:rPr>
                <w:rStyle w:val="NormalExpandedCaps"/>
                <w:rFonts w:ascii="Century Gothic" w:hAnsi="Century Gothic" w:cs="Arial"/>
                <w:b/>
                <w:i/>
                <w:iCs/>
                <w:color w:val="595959" w:themeColor="text1" w:themeTint="A6"/>
                <w:sz w:val="24"/>
                <w:szCs w:val="24"/>
              </w:rPr>
              <w:t xml:space="preserve">ACM ICPC </w:t>
            </w:r>
            <w:r>
              <w:rPr>
                <w:rFonts w:ascii="Century Gothic" w:hAnsi="Century Gothic" w:cs="Arial"/>
                <w:color w:val="595959" w:themeColor="text1" w:themeTint="A6"/>
                <w:sz w:val="24"/>
                <w:szCs w:val="24"/>
              </w:rPr>
              <w:t xml:space="preserve">– Vietnam </w:t>
            </w:r>
          </w:p>
          <w:p w14:paraId="08E0DBFF" w14:textId="48571386" w:rsidR="00EF660C" w:rsidRDefault="00EF660C" w:rsidP="00EF660C">
            <w:pPr>
              <w:pStyle w:val="Normal14Tabbed"/>
              <w:rPr>
                <w:rStyle w:val="NormalExpandedCaps"/>
                <w:rFonts w:ascii="Century Gothic" w:hAnsi="Century Gothic" w:cs="Arial"/>
                <w:i/>
                <w:color w:val="00B0F0"/>
                <w:sz w:val="22"/>
                <w:szCs w:val="22"/>
              </w:rPr>
            </w:pPr>
            <w:r>
              <w:rPr>
                <w:rStyle w:val="NormalExpandedCaps"/>
                <w:rFonts w:ascii="Century Gothic" w:hAnsi="Century Gothic" w:cs="Arial"/>
                <w:i/>
                <w:color w:val="00B0F0"/>
                <w:sz w:val="22"/>
                <w:szCs w:val="22"/>
              </w:rPr>
              <w:t>Secondrate branch open source</w:t>
            </w:r>
          </w:p>
          <w:p w14:paraId="35646EB3" w14:textId="5EA18870" w:rsidR="00EF660C" w:rsidRPr="00EF660C" w:rsidRDefault="00EF660C" w:rsidP="00EF660C">
            <w:pPr>
              <w:pStyle w:val="Normal14Tabbed"/>
              <w:ind w:firstLine="340"/>
              <w:rPr>
                <w:rStyle w:val="NormalExpandedCaps"/>
                <w:rFonts w:ascii="Century Gothic" w:hAnsi="Century Gothic" w:cs="Arial"/>
                <w:iCs/>
                <w:sz w:val="18"/>
                <w:szCs w:val="18"/>
              </w:rPr>
            </w:pPr>
            <w:r w:rsidRPr="00EF660C">
              <w:rPr>
                <w:rStyle w:val="NormalExpandedCaps"/>
                <w:rFonts w:ascii="Century Gothic" w:hAnsi="Century Gothic" w:cs="Arial"/>
                <w:iCs/>
                <w:sz w:val="18"/>
                <w:szCs w:val="18"/>
              </w:rPr>
              <w:t xml:space="preserve">Issued </w:t>
            </w:r>
            <w:r>
              <w:rPr>
                <w:rStyle w:val="NormalExpandedCaps"/>
                <w:rFonts w:ascii="Century Gothic" w:hAnsi="Century Gothic" w:cs="Arial"/>
                <w:iCs/>
                <w:sz w:val="18"/>
                <w:szCs w:val="18"/>
              </w:rPr>
              <w:t>08-12</w:t>
            </w:r>
            <w:r w:rsidRPr="00EF660C">
              <w:rPr>
                <w:rStyle w:val="NormalExpandedCaps"/>
                <w:rFonts w:ascii="Century Gothic" w:hAnsi="Century Gothic" w:cs="Arial"/>
                <w:iCs/>
                <w:sz w:val="18"/>
                <w:szCs w:val="18"/>
              </w:rPr>
              <w:t>-201</w:t>
            </w:r>
            <w:r>
              <w:rPr>
                <w:rStyle w:val="NormalExpandedCaps"/>
                <w:rFonts w:ascii="Century Gothic" w:hAnsi="Century Gothic" w:cs="Arial"/>
                <w:iCs/>
                <w:sz w:val="18"/>
                <w:szCs w:val="18"/>
              </w:rPr>
              <w:t>7</w:t>
            </w:r>
            <w:r w:rsidRPr="00EF660C">
              <w:rPr>
                <w:rStyle w:val="NormalExpandedCaps"/>
                <w:rFonts w:ascii="Century Gothic" w:hAnsi="Century Gothic" w:cs="Arial"/>
                <w:iCs/>
                <w:sz w:val="18"/>
                <w:szCs w:val="18"/>
              </w:rPr>
              <w:t xml:space="preserve"> </w:t>
            </w:r>
          </w:p>
          <w:p w14:paraId="7CC63DA8" w14:textId="4A404899" w:rsidR="00610E3D" w:rsidRPr="00A96947" w:rsidRDefault="00610E3D" w:rsidP="00264316">
            <w:pPr>
              <w:pStyle w:val="Normal14Tabbed"/>
              <w:rPr>
                <w:rStyle w:val="NormalExpandedCaps"/>
                <w:rFonts w:ascii="Century Gothic" w:hAnsi="Century Gothic" w:cs="Arial"/>
                <w:i/>
                <w:caps w:val="0"/>
                <w:color w:val="00B0F0"/>
                <w:spacing w:val="0"/>
                <w:sz w:val="22"/>
                <w:szCs w:val="22"/>
              </w:rPr>
            </w:pPr>
          </w:p>
        </w:tc>
        <w:tc>
          <w:tcPr>
            <w:tcW w:w="8802" w:type="dxa"/>
          </w:tcPr>
          <w:p w14:paraId="5C38473F" w14:textId="77777777" w:rsidR="00610E3D" w:rsidRPr="00E21DAD" w:rsidRDefault="00610E3D" w:rsidP="00264316">
            <w:pPr>
              <w:pStyle w:val="Normal14Tabbed"/>
              <w:rPr>
                <w:rStyle w:val="NormalExpandedCaps"/>
                <w:rFonts w:ascii="Century Gothic" w:hAnsi="Century Gothic" w:cs="Arial"/>
                <w:caps w:val="0"/>
                <w:color w:val="404040" w:themeColor="text1" w:themeTint="BF"/>
                <w:spacing w:val="0"/>
                <w:sz w:val="22"/>
                <w:szCs w:val="22"/>
              </w:rPr>
            </w:pPr>
          </w:p>
        </w:tc>
        <w:tc>
          <w:tcPr>
            <w:tcW w:w="8802" w:type="dxa"/>
          </w:tcPr>
          <w:p w14:paraId="76122768" w14:textId="77777777" w:rsidR="00610E3D" w:rsidRDefault="00610E3D" w:rsidP="00264316">
            <w:pPr>
              <w:pStyle w:val="Normal14Tabbed"/>
              <w:rPr>
                <w:rStyle w:val="NormalExpandedCaps"/>
                <w:rFonts w:ascii="Century Gothic" w:hAnsi="Century Gothic" w:cs="Arial"/>
                <w:b/>
                <w:color w:val="595959" w:themeColor="text1" w:themeTint="A6"/>
                <w:sz w:val="24"/>
                <w:szCs w:val="24"/>
              </w:rPr>
            </w:pPr>
          </w:p>
        </w:tc>
        <w:tc>
          <w:tcPr>
            <w:tcW w:w="1762" w:type="dxa"/>
          </w:tcPr>
          <w:p w14:paraId="317EB3B9" w14:textId="77777777" w:rsidR="00610E3D" w:rsidRDefault="00610E3D" w:rsidP="00264316">
            <w:pPr>
              <w:pStyle w:val="Normal14Tabbed"/>
              <w:rPr>
                <w:rStyle w:val="NormalExpandedCaps"/>
                <w:rFonts w:ascii="Century Gothic" w:hAnsi="Century Gothic" w:cs="Arial"/>
                <w:b/>
                <w:color w:val="595959" w:themeColor="text1" w:themeTint="A6"/>
                <w:sz w:val="24"/>
                <w:szCs w:val="24"/>
              </w:rPr>
            </w:pPr>
          </w:p>
        </w:tc>
      </w:tr>
      <w:tr w:rsidR="00610E3D" w14:paraId="76A6B537" w14:textId="77777777" w:rsidTr="00610E3D">
        <w:tc>
          <w:tcPr>
            <w:tcW w:w="8802" w:type="dxa"/>
          </w:tcPr>
          <w:p w14:paraId="702EA7D3" w14:textId="77777777" w:rsidR="00610E3D" w:rsidRDefault="00610E3D" w:rsidP="00264316">
            <w:pPr>
              <w:pStyle w:val="Normal14Tabbed"/>
              <w:rPr>
                <w:rStyle w:val="NormalExpandedCaps"/>
                <w:rFonts w:ascii="Century Gothic" w:hAnsi="Century Gothic" w:cs="Arial"/>
                <w:b/>
                <w:i/>
                <w:iCs/>
                <w:color w:val="595959" w:themeColor="text1" w:themeTint="A6"/>
                <w:sz w:val="24"/>
                <w:szCs w:val="24"/>
              </w:rPr>
            </w:pPr>
          </w:p>
        </w:tc>
        <w:tc>
          <w:tcPr>
            <w:tcW w:w="8802" w:type="dxa"/>
          </w:tcPr>
          <w:p w14:paraId="48E9406A" w14:textId="77777777" w:rsidR="00610E3D" w:rsidRDefault="00610E3D" w:rsidP="00264316">
            <w:pPr>
              <w:pStyle w:val="Normal14Tabbed"/>
              <w:rPr>
                <w:rFonts w:ascii="Century Gothic" w:hAnsi="Century Gothic" w:cs="Arial"/>
                <w:color w:val="404040" w:themeColor="text1" w:themeTint="BF"/>
                <w:sz w:val="22"/>
                <w:szCs w:val="22"/>
              </w:rPr>
            </w:pPr>
          </w:p>
        </w:tc>
        <w:tc>
          <w:tcPr>
            <w:tcW w:w="8802" w:type="dxa"/>
          </w:tcPr>
          <w:p w14:paraId="3758F89A" w14:textId="77777777" w:rsidR="00610E3D" w:rsidRPr="00922D2F" w:rsidRDefault="00610E3D" w:rsidP="00264316">
            <w:pPr>
              <w:pStyle w:val="Normal14Tabbed"/>
              <w:rPr>
                <w:rStyle w:val="NormalExpandedCaps"/>
                <w:rFonts w:ascii="Century Gothic" w:hAnsi="Century Gothic" w:cs="Arial"/>
                <w:b/>
                <w:color w:val="595959" w:themeColor="text1" w:themeTint="A6"/>
                <w:sz w:val="24"/>
                <w:szCs w:val="24"/>
              </w:rPr>
            </w:pPr>
          </w:p>
        </w:tc>
        <w:tc>
          <w:tcPr>
            <w:tcW w:w="1762" w:type="dxa"/>
          </w:tcPr>
          <w:p w14:paraId="6B45FA78" w14:textId="77777777" w:rsidR="00610E3D" w:rsidRDefault="00610E3D" w:rsidP="00264316">
            <w:pPr>
              <w:pStyle w:val="Normal14Tabbed"/>
              <w:rPr>
                <w:rFonts w:ascii="Century Gothic" w:hAnsi="Century Gothic" w:cs="Arial"/>
                <w:color w:val="404040" w:themeColor="text1" w:themeTint="BF"/>
                <w:sz w:val="22"/>
                <w:szCs w:val="22"/>
              </w:rPr>
            </w:pPr>
          </w:p>
        </w:tc>
      </w:tr>
    </w:tbl>
    <w:p w14:paraId="790353C6" w14:textId="77777777" w:rsidR="00610E3D" w:rsidRPr="00610E3D" w:rsidRDefault="00610E3D" w:rsidP="00815DF5">
      <w:pPr>
        <w:rPr>
          <w:rStyle w:val="NormalExpandedCaps"/>
          <w:rFonts w:cs="Arial"/>
          <w:b/>
          <w:color w:val="00B0F0"/>
          <w:sz w:val="40"/>
          <w:szCs w:val="40"/>
        </w:rPr>
      </w:pPr>
    </w:p>
    <w:sectPr w:rsidR="00610E3D" w:rsidRPr="00610E3D" w:rsidSect="008251F7">
      <w:footerReference w:type="default" r:id="rId17"/>
      <w:pgSz w:w="11906" w:h="16838" w:code="9"/>
      <w:pgMar w:top="720" w:right="720" w:bottom="720"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11A6" w14:textId="77777777" w:rsidR="00DB000C" w:rsidRDefault="00DB000C" w:rsidP="006304B3">
      <w:pPr>
        <w:spacing w:before="0" w:after="0"/>
      </w:pPr>
      <w:r>
        <w:separator/>
      </w:r>
    </w:p>
  </w:endnote>
  <w:endnote w:type="continuationSeparator" w:id="0">
    <w:p w14:paraId="134C97F3" w14:textId="77777777" w:rsidR="00DB000C" w:rsidRDefault="00DB000C"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17" w:type="pct"/>
      <w:jc w:val="right"/>
      <w:tblCellMar>
        <w:top w:w="115" w:type="dxa"/>
        <w:left w:w="115" w:type="dxa"/>
        <w:bottom w:w="115" w:type="dxa"/>
        <w:right w:w="115" w:type="dxa"/>
      </w:tblCellMar>
      <w:tblLook w:val="04A0" w:firstRow="1" w:lastRow="0" w:firstColumn="1" w:lastColumn="0" w:noHBand="0" w:noVBand="1"/>
    </w:tblPr>
    <w:tblGrid>
      <w:gridCol w:w="10846"/>
      <w:gridCol w:w="493"/>
    </w:tblGrid>
    <w:tr w:rsidR="00856C0D" w:rsidRPr="006328E9" w14:paraId="2184D766" w14:textId="77777777" w:rsidTr="006328E9">
      <w:trPr>
        <w:trHeight w:val="54"/>
        <w:jc w:val="right"/>
      </w:trPr>
      <w:tc>
        <w:tcPr>
          <w:tcW w:w="11202" w:type="dxa"/>
          <w:vAlign w:val="center"/>
        </w:tcPr>
        <w:p w14:paraId="74A52698" w14:textId="4227F06A" w:rsidR="00856C0D" w:rsidRPr="006328E9" w:rsidRDefault="009066A2" w:rsidP="00EA0D45">
          <w:pPr>
            <w:pStyle w:val="Header"/>
            <w:jc w:val="right"/>
            <w:rPr>
              <w:rFonts w:ascii="Arial" w:hAnsi="Arial" w:cs="Arial"/>
              <w:caps/>
              <w:color w:val="000000" w:themeColor="text1"/>
              <w:sz w:val="18"/>
              <w:szCs w:val="18"/>
            </w:rPr>
          </w:pPr>
          <w:r>
            <w:rPr>
              <w:rFonts w:ascii="Arial" w:hAnsi="Arial" w:cs="Arial"/>
              <w:caps/>
              <w:color w:val="000000" w:themeColor="text1"/>
              <w:sz w:val="18"/>
              <w:szCs w:val="18"/>
            </w:rPr>
            <mc:AlternateContent>
              <mc:Choice Requires="wps">
                <w:drawing>
                  <wp:anchor distT="0" distB="0" distL="114300" distR="114300" simplePos="0" relativeHeight="251659264" behindDoc="0" locked="0" layoutInCell="0" allowOverlap="1" wp14:anchorId="113EE921" wp14:editId="028C34F6">
                    <wp:simplePos x="0" y="0"/>
                    <wp:positionH relativeFrom="page">
                      <wp:posOffset>0</wp:posOffset>
                    </wp:positionH>
                    <wp:positionV relativeFrom="page">
                      <wp:posOffset>9954260</wp:posOffset>
                    </wp:positionV>
                    <wp:extent cx="7560310" cy="546735"/>
                    <wp:effectExtent l="0" t="0" r="0" b="5715"/>
                    <wp:wrapNone/>
                    <wp:docPr id="2" name="MSIPCMaf0c4c1180bf10bc0b4b8493" descr="{&quot;HashCode&quot;:-9318865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5467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66E57D" w14:textId="0EA3A5F3" w:rsidR="009066A2" w:rsidRPr="009066A2" w:rsidRDefault="009066A2" w:rsidP="009066A2">
                                <w:pPr>
                                  <w:spacing w:before="0" w:after="0"/>
                                  <w:jc w:val="center"/>
                                  <w:rPr>
                                    <w:rFonts w:ascii="Calibri" w:hAnsi="Calibri" w:cs="Calibri"/>
                                    <w:color w:val="000000"/>
                                    <w:sz w:val="16"/>
                                  </w:rPr>
                                </w:pPr>
                                <w:r w:rsidRPr="009066A2">
                                  <w:rPr>
                                    <w:rFonts w:ascii="Calibri" w:hAnsi="Calibri" w:cs="Calibri"/>
                                    <w:color w:val="000000"/>
                                    <w:sz w:val="16"/>
                                  </w:rPr>
                                  <w:t>This item's classification is Internal. It was created by and is in property of the Home Credit Group. Do not distribute outside of the organization.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3EE921" id="_x0000_t202" coordsize="21600,21600" o:spt="202" path="m,l,21600r21600,l21600,xe">
                    <v:stroke joinstyle="miter"/>
                    <v:path gradientshapeok="t" o:connecttype="rect"/>
                  </v:shapetype>
                  <v:shape id="MSIPCMaf0c4c1180bf10bc0b4b8493" o:spid="_x0000_s1027" type="#_x0000_t202" alt="{&quot;HashCode&quot;:-931886563,&quot;Height&quot;:841.0,&quot;Width&quot;:595.0,&quot;Placement&quot;:&quot;Footer&quot;,&quot;Index&quot;:&quot;Primary&quot;,&quot;Section&quot;:1,&quot;Top&quot;:0.0,&quot;Left&quot;:0.0}" style="position:absolute;left:0;text-align:left;margin-left:0;margin-top:783.8pt;width:595.3pt;height:43.0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" o:allowincell="f" filled="f" stroked="f" strokeweight=".5pt">
                    <v:textbox inset=",0,,0">
                      <w:txbxContent>
                        <w:p w14:paraId="7866E57D" w14:textId="0EA3A5F3" w:rsidR="009066A2" w:rsidRPr="009066A2" w:rsidRDefault="009066A2" w:rsidP="009066A2">
                          <w:pPr>
                            <w:spacing w:before="0" w:after="0"/>
                            <w:jc w:val="center"/>
                            <w:rPr>
                              <w:rFonts w:ascii="Calibri" w:hAnsi="Calibri" w:cs="Calibri"/>
                              <w:color w:val="000000"/>
                              <w:sz w:val="16"/>
                            </w:rPr>
                          </w:pPr>
                          <w:r w:rsidRPr="009066A2">
                            <w:rPr>
                              <w:rFonts w:ascii="Calibri" w:hAnsi="Calibri" w:cs="Calibri"/>
                              <w:color w:val="000000"/>
                              <w:sz w:val="16"/>
                            </w:rPr>
                            <w:t>This item's classification is Internal. It was created by and is in property of the Home Credit Group. Do not distribute outside of the organization.</w:t>
                          </w:r>
                        </w:p>
                      </w:txbxContent>
                    </v:textbox>
                    <w10:wrap anchorx="page" anchory="page"/>
                  </v:shape>
                </w:pict>
              </mc:Fallback>
            </mc:AlternateContent>
          </w:r>
        </w:p>
      </w:tc>
      <w:tc>
        <w:tcPr>
          <w:tcW w:w="498" w:type="dxa"/>
          <w:shd w:val="clear" w:color="auto" w:fill="0070C0"/>
          <w:vAlign w:val="center"/>
        </w:tcPr>
        <w:p w14:paraId="7EC6890E" w14:textId="77777777" w:rsidR="00856C0D" w:rsidRPr="006328E9" w:rsidRDefault="00856C0D">
          <w:pPr>
            <w:pStyle w:val="Footer"/>
            <w:tabs>
              <w:tab w:val="clear" w:pos="4680"/>
              <w:tab w:val="clear" w:pos="9360"/>
            </w:tabs>
            <w:jc w:val="center"/>
            <w:rPr>
              <w:rFonts w:ascii="Arial" w:hAnsi="Arial" w:cs="Arial"/>
              <w:color w:val="FFFFFF" w:themeColor="background1"/>
              <w:sz w:val="18"/>
              <w:szCs w:val="18"/>
            </w:rPr>
          </w:pPr>
          <w:r w:rsidRPr="006328E9">
            <w:rPr>
              <w:rFonts w:ascii="Arial" w:hAnsi="Arial" w:cs="Arial"/>
              <w:color w:val="FFFFFF" w:themeColor="background1"/>
              <w:sz w:val="18"/>
              <w:szCs w:val="18"/>
            </w:rPr>
            <w:fldChar w:fldCharType="begin"/>
          </w:r>
          <w:r w:rsidRPr="006328E9">
            <w:rPr>
              <w:rFonts w:ascii="Arial" w:hAnsi="Arial" w:cs="Arial"/>
              <w:color w:val="FFFFFF" w:themeColor="background1"/>
              <w:sz w:val="18"/>
              <w:szCs w:val="18"/>
            </w:rPr>
            <w:instrText xml:space="preserve"> PAGE   \* MERGEFORMAT </w:instrText>
          </w:r>
          <w:r w:rsidRPr="006328E9">
            <w:rPr>
              <w:rFonts w:ascii="Arial" w:hAnsi="Arial" w:cs="Arial"/>
              <w:color w:val="FFFFFF" w:themeColor="background1"/>
              <w:sz w:val="18"/>
              <w:szCs w:val="18"/>
            </w:rPr>
            <w:fldChar w:fldCharType="separate"/>
          </w:r>
          <w:r w:rsidR="002E0174">
            <w:rPr>
              <w:rFonts w:ascii="Arial" w:hAnsi="Arial" w:cs="Arial"/>
              <w:noProof/>
              <w:color w:val="FFFFFF" w:themeColor="background1"/>
              <w:sz w:val="18"/>
              <w:szCs w:val="18"/>
            </w:rPr>
            <w:t>1</w:t>
          </w:r>
          <w:r w:rsidRPr="006328E9">
            <w:rPr>
              <w:rFonts w:ascii="Arial" w:hAnsi="Arial" w:cs="Arial"/>
              <w:noProof/>
              <w:color w:val="FFFFFF" w:themeColor="background1"/>
              <w:sz w:val="18"/>
              <w:szCs w:val="18"/>
            </w:rPr>
            <w:fldChar w:fldCharType="end"/>
          </w:r>
        </w:p>
      </w:tc>
    </w:tr>
  </w:tbl>
  <w:p w14:paraId="00481A88" w14:textId="77777777" w:rsidR="00856C0D" w:rsidRPr="006328E9" w:rsidRDefault="00856C0D">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809E7" w14:textId="77777777" w:rsidR="00DB000C" w:rsidRDefault="00DB000C" w:rsidP="006304B3">
      <w:pPr>
        <w:spacing w:before="0" w:after="0"/>
      </w:pPr>
      <w:r>
        <w:separator/>
      </w:r>
    </w:p>
  </w:footnote>
  <w:footnote w:type="continuationSeparator" w:id="0">
    <w:p w14:paraId="385F02E8" w14:textId="77777777" w:rsidR="00DB000C" w:rsidRDefault="00DB000C" w:rsidP="006304B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singleLevel"/>
    <w:tmpl w:val="00000005"/>
    <w:lvl w:ilvl="0">
      <w:start w:val="1"/>
      <w:numFmt w:val="bullet"/>
      <w:lvlText w:val="o"/>
      <w:lvlJc w:val="left"/>
      <w:pPr>
        <w:tabs>
          <w:tab w:val="num" w:pos="720"/>
        </w:tabs>
        <w:ind w:left="720" w:hanging="360"/>
      </w:pPr>
      <w:rPr>
        <w:rFonts w:ascii="Courier New" w:hAnsi="Courier New" w:cs="Courier New"/>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0000008"/>
    <w:multiLevelType w:val="singleLevel"/>
    <w:tmpl w:val="00000008"/>
    <w:name w:val="WW8Num9"/>
    <w:lvl w:ilvl="0">
      <w:start w:val="1"/>
      <w:numFmt w:val="bullet"/>
      <w:lvlText w:val="o"/>
      <w:lvlJc w:val="left"/>
      <w:pPr>
        <w:tabs>
          <w:tab w:val="num" w:pos="720"/>
        </w:tabs>
        <w:ind w:left="720" w:hanging="360"/>
      </w:pPr>
      <w:rPr>
        <w:rFonts w:ascii="Courier New" w:hAnsi="Courier New" w:cs="Courier New"/>
      </w:rPr>
    </w:lvl>
  </w:abstractNum>
  <w:abstractNum w:abstractNumId="4" w15:restartNumberingAfterBreak="0">
    <w:nsid w:val="00000009"/>
    <w:multiLevelType w:val="multilevel"/>
    <w:tmpl w:val="00000009"/>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A"/>
    <w:multiLevelType w:val="multilevel"/>
    <w:tmpl w:val="0000000A"/>
    <w:name w:val="WW8Num10"/>
    <w:lvl w:ilvl="0">
      <w:start w:val="1"/>
      <w:numFmt w:val="bullet"/>
      <w:lvlText w:val="o"/>
      <w:lvlJc w:val="left"/>
      <w:pPr>
        <w:tabs>
          <w:tab w:val="num" w:pos="720"/>
        </w:tabs>
        <w:ind w:left="720" w:hanging="360"/>
      </w:pPr>
      <w:rPr>
        <w:rFonts w:ascii="Courier New" w:hAnsi="Courier New" w:cs="Courier New"/>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25D5B70"/>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AB85C60"/>
    <w:multiLevelType w:val="hybridMultilevel"/>
    <w:tmpl w:val="21B2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3C3C"/>
    <w:multiLevelType w:val="hybridMultilevel"/>
    <w:tmpl w:val="F8DA6D70"/>
    <w:lvl w:ilvl="0" w:tplc="D2A82B22">
      <w:start w:val="1"/>
      <w:numFmt w:val="bullet"/>
      <w:lvlText w:val="●"/>
      <w:lvlJc w:val="left"/>
      <w:pPr>
        <w:tabs>
          <w:tab w:val="num" w:pos="720"/>
        </w:tabs>
        <w:ind w:left="720" w:hanging="360"/>
      </w:pPr>
      <w:rPr>
        <w:rFonts w:ascii="Century Gothic" w:hAnsi="Century Gothic" w:hint="default"/>
      </w:rPr>
    </w:lvl>
    <w:lvl w:ilvl="1" w:tplc="32C871C0">
      <w:start w:val="1"/>
      <w:numFmt w:val="bullet"/>
      <w:lvlText w:val="●"/>
      <w:lvlJc w:val="left"/>
      <w:pPr>
        <w:tabs>
          <w:tab w:val="num" w:pos="1440"/>
        </w:tabs>
        <w:ind w:left="1440" w:hanging="360"/>
      </w:pPr>
      <w:rPr>
        <w:rFonts w:ascii="Century Gothic" w:hAnsi="Century Gothic" w:hint="default"/>
      </w:rPr>
    </w:lvl>
    <w:lvl w:ilvl="2" w:tplc="479EDDD2" w:tentative="1">
      <w:start w:val="1"/>
      <w:numFmt w:val="bullet"/>
      <w:lvlText w:val="●"/>
      <w:lvlJc w:val="left"/>
      <w:pPr>
        <w:tabs>
          <w:tab w:val="num" w:pos="2160"/>
        </w:tabs>
        <w:ind w:left="2160" w:hanging="360"/>
      </w:pPr>
      <w:rPr>
        <w:rFonts w:ascii="Century Gothic" w:hAnsi="Century Gothic" w:hint="default"/>
      </w:rPr>
    </w:lvl>
    <w:lvl w:ilvl="3" w:tplc="3C9695BA" w:tentative="1">
      <w:start w:val="1"/>
      <w:numFmt w:val="bullet"/>
      <w:lvlText w:val="●"/>
      <w:lvlJc w:val="left"/>
      <w:pPr>
        <w:tabs>
          <w:tab w:val="num" w:pos="2880"/>
        </w:tabs>
        <w:ind w:left="2880" w:hanging="360"/>
      </w:pPr>
      <w:rPr>
        <w:rFonts w:ascii="Century Gothic" w:hAnsi="Century Gothic" w:hint="default"/>
      </w:rPr>
    </w:lvl>
    <w:lvl w:ilvl="4" w:tplc="6916034A" w:tentative="1">
      <w:start w:val="1"/>
      <w:numFmt w:val="bullet"/>
      <w:lvlText w:val="●"/>
      <w:lvlJc w:val="left"/>
      <w:pPr>
        <w:tabs>
          <w:tab w:val="num" w:pos="3600"/>
        </w:tabs>
        <w:ind w:left="3600" w:hanging="360"/>
      </w:pPr>
      <w:rPr>
        <w:rFonts w:ascii="Century Gothic" w:hAnsi="Century Gothic" w:hint="default"/>
      </w:rPr>
    </w:lvl>
    <w:lvl w:ilvl="5" w:tplc="8F681848" w:tentative="1">
      <w:start w:val="1"/>
      <w:numFmt w:val="bullet"/>
      <w:lvlText w:val="●"/>
      <w:lvlJc w:val="left"/>
      <w:pPr>
        <w:tabs>
          <w:tab w:val="num" w:pos="4320"/>
        </w:tabs>
        <w:ind w:left="4320" w:hanging="360"/>
      </w:pPr>
      <w:rPr>
        <w:rFonts w:ascii="Century Gothic" w:hAnsi="Century Gothic" w:hint="default"/>
      </w:rPr>
    </w:lvl>
    <w:lvl w:ilvl="6" w:tplc="C35C50C4" w:tentative="1">
      <w:start w:val="1"/>
      <w:numFmt w:val="bullet"/>
      <w:lvlText w:val="●"/>
      <w:lvlJc w:val="left"/>
      <w:pPr>
        <w:tabs>
          <w:tab w:val="num" w:pos="5040"/>
        </w:tabs>
        <w:ind w:left="5040" w:hanging="360"/>
      </w:pPr>
      <w:rPr>
        <w:rFonts w:ascii="Century Gothic" w:hAnsi="Century Gothic" w:hint="default"/>
      </w:rPr>
    </w:lvl>
    <w:lvl w:ilvl="7" w:tplc="C9A2D058" w:tentative="1">
      <w:start w:val="1"/>
      <w:numFmt w:val="bullet"/>
      <w:lvlText w:val="●"/>
      <w:lvlJc w:val="left"/>
      <w:pPr>
        <w:tabs>
          <w:tab w:val="num" w:pos="5760"/>
        </w:tabs>
        <w:ind w:left="5760" w:hanging="360"/>
      </w:pPr>
      <w:rPr>
        <w:rFonts w:ascii="Century Gothic" w:hAnsi="Century Gothic" w:hint="default"/>
      </w:rPr>
    </w:lvl>
    <w:lvl w:ilvl="8" w:tplc="40929E18" w:tentative="1">
      <w:start w:val="1"/>
      <w:numFmt w:val="bullet"/>
      <w:lvlText w:val="●"/>
      <w:lvlJc w:val="left"/>
      <w:pPr>
        <w:tabs>
          <w:tab w:val="num" w:pos="6480"/>
        </w:tabs>
        <w:ind w:left="6480" w:hanging="360"/>
      </w:pPr>
      <w:rPr>
        <w:rFonts w:ascii="Century Gothic" w:hAnsi="Century Gothic" w:hint="default"/>
      </w:rPr>
    </w:lvl>
  </w:abstractNum>
  <w:abstractNum w:abstractNumId="9" w15:restartNumberingAfterBreak="0">
    <w:nsid w:val="115E7DF6"/>
    <w:multiLevelType w:val="multilevel"/>
    <w:tmpl w:val="D17874BC"/>
    <w:styleLink w:val="Style1"/>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0B0F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7DE61E5"/>
    <w:multiLevelType w:val="multilevel"/>
    <w:tmpl w:val="E9642672"/>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Symbol" w:hAnsi="Symbol" w:hint="default"/>
        <w:color w:val="0070C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18C87731"/>
    <w:multiLevelType w:val="hybridMultilevel"/>
    <w:tmpl w:val="B02AF276"/>
    <w:lvl w:ilvl="0" w:tplc="77E2A97A">
      <w:start w:val="1"/>
      <w:numFmt w:val="bullet"/>
      <w:lvlText w:val=""/>
      <w:lvlJc w:val="left"/>
      <w:pPr>
        <w:ind w:left="360" w:hanging="360"/>
      </w:pPr>
      <w:rPr>
        <w:rFonts w:ascii="Symbol" w:hAnsi="Symbol" w:hint="default"/>
        <w:color w:val="249DD8"/>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B2FC5"/>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6C57A96"/>
    <w:multiLevelType w:val="multilevel"/>
    <w:tmpl w:val="D17874BC"/>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0B0F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7CE3995"/>
    <w:multiLevelType w:val="multilevel"/>
    <w:tmpl w:val="D17874BC"/>
    <w:numStyleLink w:val="Style1"/>
  </w:abstractNum>
  <w:abstractNum w:abstractNumId="15" w15:restartNumberingAfterBreak="0">
    <w:nsid w:val="294A3B7A"/>
    <w:multiLevelType w:val="hybridMultilevel"/>
    <w:tmpl w:val="CAFA6ABE"/>
    <w:lvl w:ilvl="0" w:tplc="591E4DD2">
      <w:start w:val="1"/>
      <w:numFmt w:val="bullet"/>
      <w:pStyle w:val="List1"/>
      <w:lvlText w:val=""/>
      <w:lvlJc w:val="left"/>
      <w:pPr>
        <w:tabs>
          <w:tab w:val="num" w:pos="428"/>
        </w:tabs>
        <w:ind w:left="428" w:hanging="360"/>
      </w:pPr>
      <w:rPr>
        <w:rFonts w:ascii="Symbol" w:hAnsi="Symbol" w:hint="default"/>
      </w:rPr>
    </w:lvl>
    <w:lvl w:ilvl="1" w:tplc="7EE21306">
      <w:start w:val="1"/>
      <w:numFmt w:val="bullet"/>
      <w:pStyle w:val="List11"/>
      <w:lvlText w:val="o"/>
      <w:lvlJc w:val="left"/>
      <w:pPr>
        <w:tabs>
          <w:tab w:val="num" w:pos="1148"/>
        </w:tabs>
        <w:ind w:left="1148" w:hanging="360"/>
      </w:pPr>
      <w:rPr>
        <w:rFonts w:ascii="Courier New" w:hAnsi="Courier New" w:cs="Times New Roman" w:hint="default"/>
      </w:rPr>
    </w:lvl>
    <w:lvl w:ilvl="2" w:tplc="04090005">
      <w:start w:val="1"/>
      <w:numFmt w:val="bullet"/>
      <w:lvlText w:val=""/>
      <w:lvlJc w:val="left"/>
      <w:pPr>
        <w:tabs>
          <w:tab w:val="num" w:pos="1868"/>
        </w:tabs>
        <w:ind w:left="1868" w:hanging="360"/>
      </w:pPr>
      <w:rPr>
        <w:rFonts w:ascii="Wingdings" w:hAnsi="Wingdings" w:hint="default"/>
      </w:rPr>
    </w:lvl>
    <w:lvl w:ilvl="3" w:tplc="04090001">
      <w:start w:val="1"/>
      <w:numFmt w:val="bullet"/>
      <w:lvlText w:val=""/>
      <w:lvlJc w:val="left"/>
      <w:pPr>
        <w:tabs>
          <w:tab w:val="num" w:pos="2588"/>
        </w:tabs>
        <w:ind w:left="2588" w:hanging="360"/>
      </w:pPr>
      <w:rPr>
        <w:rFonts w:ascii="Symbol" w:hAnsi="Symbol" w:hint="default"/>
      </w:rPr>
    </w:lvl>
    <w:lvl w:ilvl="4" w:tplc="04090003">
      <w:start w:val="1"/>
      <w:numFmt w:val="bullet"/>
      <w:lvlText w:val="o"/>
      <w:lvlJc w:val="left"/>
      <w:pPr>
        <w:tabs>
          <w:tab w:val="num" w:pos="3308"/>
        </w:tabs>
        <w:ind w:left="3308" w:hanging="360"/>
      </w:pPr>
      <w:rPr>
        <w:rFonts w:ascii="Courier New" w:hAnsi="Courier New" w:cs="Times New Roman" w:hint="default"/>
      </w:rPr>
    </w:lvl>
    <w:lvl w:ilvl="5" w:tplc="04090005">
      <w:start w:val="1"/>
      <w:numFmt w:val="bullet"/>
      <w:lvlText w:val=""/>
      <w:lvlJc w:val="left"/>
      <w:pPr>
        <w:tabs>
          <w:tab w:val="num" w:pos="4028"/>
        </w:tabs>
        <w:ind w:left="4028" w:hanging="360"/>
      </w:pPr>
      <w:rPr>
        <w:rFonts w:ascii="Wingdings" w:hAnsi="Wingdings" w:hint="default"/>
      </w:rPr>
    </w:lvl>
    <w:lvl w:ilvl="6" w:tplc="04090001">
      <w:start w:val="1"/>
      <w:numFmt w:val="bullet"/>
      <w:lvlText w:val=""/>
      <w:lvlJc w:val="left"/>
      <w:pPr>
        <w:tabs>
          <w:tab w:val="num" w:pos="4748"/>
        </w:tabs>
        <w:ind w:left="4748" w:hanging="360"/>
      </w:pPr>
      <w:rPr>
        <w:rFonts w:ascii="Symbol" w:hAnsi="Symbol" w:hint="default"/>
      </w:rPr>
    </w:lvl>
    <w:lvl w:ilvl="7" w:tplc="04090003">
      <w:start w:val="1"/>
      <w:numFmt w:val="bullet"/>
      <w:lvlText w:val="o"/>
      <w:lvlJc w:val="left"/>
      <w:pPr>
        <w:tabs>
          <w:tab w:val="num" w:pos="5468"/>
        </w:tabs>
        <w:ind w:left="5468" w:hanging="360"/>
      </w:pPr>
      <w:rPr>
        <w:rFonts w:ascii="Courier New" w:hAnsi="Courier New" w:cs="Times New Roman" w:hint="default"/>
      </w:rPr>
    </w:lvl>
    <w:lvl w:ilvl="8" w:tplc="04090005">
      <w:start w:val="1"/>
      <w:numFmt w:val="bullet"/>
      <w:lvlText w:val=""/>
      <w:lvlJc w:val="left"/>
      <w:pPr>
        <w:tabs>
          <w:tab w:val="num" w:pos="6188"/>
        </w:tabs>
        <w:ind w:left="6188" w:hanging="360"/>
      </w:pPr>
      <w:rPr>
        <w:rFonts w:ascii="Wingdings" w:hAnsi="Wingdings" w:hint="default"/>
      </w:rPr>
    </w:lvl>
  </w:abstractNum>
  <w:abstractNum w:abstractNumId="16" w15:restartNumberingAfterBreak="0">
    <w:nsid w:val="326A3DC4"/>
    <w:multiLevelType w:val="hybridMultilevel"/>
    <w:tmpl w:val="30C6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314B5"/>
    <w:multiLevelType w:val="hybridMultilevel"/>
    <w:tmpl w:val="AD52B3C2"/>
    <w:lvl w:ilvl="0" w:tplc="00000007">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D7B5D"/>
    <w:multiLevelType w:val="hybridMultilevel"/>
    <w:tmpl w:val="4B08CBA2"/>
    <w:lvl w:ilvl="0" w:tplc="77E2A97A">
      <w:start w:val="1"/>
      <w:numFmt w:val="bullet"/>
      <w:lvlText w:val=""/>
      <w:lvlJc w:val="left"/>
      <w:pPr>
        <w:ind w:left="360" w:hanging="360"/>
      </w:pPr>
      <w:rPr>
        <w:rFonts w:ascii="Symbol" w:hAnsi="Symbol" w:hint="default"/>
        <w:color w:val="249DD8"/>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8077D3"/>
    <w:multiLevelType w:val="multilevel"/>
    <w:tmpl w:val="5BE24A00"/>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42A5F27"/>
    <w:multiLevelType w:val="multilevel"/>
    <w:tmpl w:val="58F8A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264392"/>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BFD7016"/>
    <w:multiLevelType w:val="hybridMultilevel"/>
    <w:tmpl w:val="E012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E0D2B"/>
    <w:multiLevelType w:val="hybridMultilevel"/>
    <w:tmpl w:val="A1BC3938"/>
    <w:lvl w:ilvl="0" w:tplc="77E2A97A">
      <w:start w:val="1"/>
      <w:numFmt w:val="bullet"/>
      <w:lvlText w:val=""/>
      <w:lvlJc w:val="left"/>
      <w:pPr>
        <w:ind w:left="360" w:hanging="360"/>
      </w:pPr>
      <w:rPr>
        <w:rFonts w:ascii="Symbol" w:hAnsi="Symbol" w:hint="default"/>
        <w:color w:val="249DD8"/>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D67F5C"/>
    <w:multiLevelType w:val="hybridMultilevel"/>
    <w:tmpl w:val="639A8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F84C2B"/>
    <w:multiLevelType w:val="hybridMultilevel"/>
    <w:tmpl w:val="857AFDF4"/>
    <w:lvl w:ilvl="0" w:tplc="77E2A97A">
      <w:start w:val="1"/>
      <w:numFmt w:val="bullet"/>
      <w:lvlText w:val=""/>
      <w:lvlJc w:val="left"/>
      <w:pPr>
        <w:ind w:left="360" w:hanging="360"/>
      </w:pPr>
      <w:rPr>
        <w:rFonts w:ascii="Symbol" w:hAnsi="Symbol" w:hint="default"/>
        <w:color w:val="249DD8"/>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31640A"/>
    <w:multiLevelType w:val="hybridMultilevel"/>
    <w:tmpl w:val="3E3A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55693"/>
    <w:multiLevelType w:val="hybridMultilevel"/>
    <w:tmpl w:val="0282B37E"/>
    <w:lvl w:ilvl="0" w:tplc="06A8CF8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95DA3CF4">
      <w:start w:val="5"/>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90314"/>
    <w:multiLevelType w:val="hybridMultilevel"/>
    <w:tmpl w:val="5172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70CF7"/>
    <w:multiLevelType w:val="multilevel"/>
    <w:tmpl w:val="E9642672"/>
    <w:lvl w:ilvl="0">
      <w:start w:val="1"/>
      <w:numFmt w:val="bullet"/>
      <w:lvlText w:val=""/>
      <w:lvlJc w:val="left"/>
      <w:pPr>
        <w:ind w:left="360" w:hanging="360"/>
      </w:pPr>
      <w:rPr>
        <w:rFonts w:ascii="Symbol" w:hAnsi="Symbol" w:hint="default"/>
        <w:color w:val="0070C0"/>
        <w:sz w:val="22"/>
        <w:szCs w:val="22"/>
      </w:rPr>
    </w:lvl>
    <w:lvl w:ilvl="1">
      <w:start w:val="1"/>
      <w:numFmt w:val="bullet"/>
      <w:lvlText w:val=""/>
      <w:lvlJc w:val="left"/>
      <w:pPr>
        <w:ind w:left="1080" w:hanging="360"/>
      </w:pPr>
      <w:rPr>
        <w:rFonts w:ascii="Symbol" w:hAnsi="Symbol" w:hint="default"/>
        <w:color w:val="0070C0"/>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7DEB6854"/>
    <w:multiLevelType w:val="multilevel"/>
    <w:tmpl w:val="3BB039E2"/>
    <w:lvl w:ilvl="0">
      <w:start w:val="1"/>
      <w:numFmt w:val="bullet"/>
      <w:lvlText w:val=""/>
      <w:lvlJc w:val="left"/>
      <w:pPr>
        <w:ind w:left="360" w:hanging="360"/>
      </w:pPr>
      <w:rPr>
        <w:rFonts w:ascii="Symbol" w:hAnsi="Symbol" w:hint="default"/>
        <w:color w:val="249DD8"/>
        <w:sz w:val="22"/>
        <w:szCs w:val="22"/>
      </w:rPr>
    </w:lvl>
    <w:lvl w:ilvl="1">
      <w:start w:val="1"/>
      <w:numFmt w:val="bullet"/>
      <w:lvlText w:val=""/>
      <w:lvlJc w:val="left"/>
      <w:pPr>
        <w:ind w:left="1080" w:hanging="360"/>
      </w:pPr>
      <w:rPr>
        <w:rFonts w:ascii="Symbol" w:hAnsi="Symbol" w:hint="default"/>
        <w:color w:val="249DD8"/>
        <w:sz w:val="22"/>
        <w:szCs w:val="2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7EEA279C"/>
    <w:multiLevelType w:val="hybridMultilevel"/>
    <w:tmpl w:val="9014D76C"/>
    <w:lvl w:ilvl="0" w:tplc="06A8CF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6"/>
  </w:num>
  <w:num w:numId="4">
    <w:abstractNumId w:val="9"/>
  </w:num>
  <w:num w:numId="5">
    <w:abstractNumId w:val="13"/>
  </w:num>
  <w:num w:numId="6">
    <w:abstractNumId w:val="14"/>
  </w:num>
  <w:num w:numId="7">
    <w:abstractNumId w:val="15"/>
  </w:num>
  <w:num w:numId="8">
    <w:abstractNumId w:val="8"/>
  </w:num>
  <w:num w:numId="9">
    <w:abstractNumId w:val="29"/>
  </w:num>
  <w:num w:numId="10">
    <w:abstractNumId w:val="27"/>
  </w:num>
  <w:num w:numId="11">
    <w:abstractNumId w:val="16"/>
  </w:num>
  <w:num w:numId="12">
    <w:abstractNumId w:val="21"/>
  </w:num>
  <w:num w:numId="13">
    <w:abstractNumId w:val="23"/>
  </w:num>
  <w:num w:numId="14">
    <w:abstractNumId w:val="30"/>
  </w:num>
  <w:num w:numId="15">
    <w:abstractNumId w:val="10"/>
  </w:num>
  <w:num w:numId="16">
    <w:abstractNumId w:val="6"/>
  </w:num>
  <w:num w:numId="17">
    <w:abstractNumId w:val="12"/>
  </w:num>
  <w:num w:numId="18">
    <w:abstractNumId w:val="22"/>
  </w:num>
  <w:num w:numId="19">
    <w:abstractNumId w:val="11"/>
  </w:num>
  <w:num w:numId="20">
    <w:abstractNumId w:val="24"/>
  </w:num>
  <w:num w:numId="21">
    <w:abstractNumId w:val="19"/>
  </w:num>
  <w:num w:numId="22">
    <w:abstractNumId w:val="31"/>
  </w:num>
  <w:num w:numId="23">
    <w:abstractNumId w:val="2"/>
  </w:num>
  <w:num w:numId="24">
    <w:abstractNumId w:val="1"/>
  </w:num>
  <w:num w:numId="25">
    <w:abstractNumId w:val="3"/>
  </w:num>
  <w:num w:numId="26">
    <w:abstractNumId w:val="4"/>
  </w:num>
  <w:num w:numId="27">
    <w:abstractNumId w:val="0"/>
  </w:num>
  <w:num w:numId="28">
    <w:abstractNumId w:val="17"/>
  </w:num>
  <w:num w:numId="29">
    <w:abstractNumId w:val="28"/>
  </w:num>
  <w:num w:numId="30">
    <w:abstractNumId w:val="25"/>
  </w:num>
  <w:num w:numId="31">
    <w:abstractNumId w:val="20"/>
  </w:num>
  <w:num w:numId="32">
    <w:abstractNumId w:val="7"/>
  </w:num>
  <w:num w:numId="33">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2tjQwNzMzNDc2MjJU0lEKTi0uzszPAykwqwUAx/oeSCwAAAA="/>
  </w:docVars>
  <w:rsids>
    <w:rsidRoot w:val="00104483"/>
    <w:rsid w:val="000004CB"/>
    <w:rsid w:val="00002A25"/>
    <w:rsid w:val="000033D4"/>
    <w:rsid w:val="00005D49"/>
    <w:rsid w:val="0000627B"/>
    <w:rsid w:val="00007BD8"/>
    <w:rsid w:val="00010C9A"/>
    <w:rsid w:val="00011D5E"/>
    <w:rsid w:val="0001326E"/>
    <w:rsid w:val="00013783"/>
    <w:rsid w:val="00013CD1"/>
    <w:rsid w:val="00014725"/>
    <w:rsid w:val="00014803"/>
    <w:rsid w:val="0001662F"/>
    <w:rsid w:val="000263BD"/>
    <w:rsid w:val="00027195"/>
    <w:rsid w:val="00030C33"/>
    <w:rsid w:val="000321B8"/>
    <w:rsid w:val="00033E90"/>
    <w:rsid w:val="000359E9"/>
    <w:rsid w:val="00040BF7"/>
    <w:rsid w:val="00042534"/>
    <w:rsid w:val="000458DC"/>
    <w:rsid w:val="0004625E"/>
    <w:rsid w:val="00047307"/>
    <w:rsid w:val="00050957"/>
    <w:rsid w:val="00051062"/>
    <w:rsid w:val="00055CA9"/>
    <w:rsid w:val="000611DF"/>
    <w:rsid w:val="00067398"/>
    <w:rsid w:val="000676AD"/>
    <w:rsid w:val="000833E9"/>
    <w:rsid w:val="000852AE"/>
    <w:rsid w:val="000863A8"/>
    <w:rsid w:val="00094694"/>
    <w:rsid w:val="00095F9F"/>
    <w:rsid w:val="0009754D"/>
    <w:rsid w:val="000A322B"/>
    <w:rsid w:val="000B012D"/>
    <w:rsid w:val="000B09AB"/>
    <w:rsid w:val="000B247D"/>
    <w:rsid w:val="000B7320"/>
    <w:rsid w:val="000C0E7F"/>
    <w:rsid w:val="000C0F83"/>
    <w:rsid w:val="000C2AD4"/>
    <w:rsid w:val="000C4028"/>
    <w:rsid w:val="000C4BF6"/>
    <w:rsid w:val="000C6C06"/>
    <w:rsid w:val="000D00D8"/>
    <w:rsid w:val="000D1DB8"/>
    <w:rsid w:val="000D3A9B"/>
    <w:rsid w:val="000E297B"/>
    <w:rsid w:val="000E78C8"/>
    <w:rsid w:val="000F1764"/>
    <w:rsid w:val="000F1C23"/>
    <w:rsid w:val="000F2D78"/>
    <w:rsid w:val="000F692F"/>
    <w:rsid w:val="000F6FC9"/>
    <w:rsid w:val="0010152E"/>
    <w:rsid w:val="00101FDF"/>
    <w:rsid w:val="00104483"/>
    <w:rsid w:val="001061B4"/>
    <w:rsid w:val="001118BC"/>
    <w:rsid w:val="00111E0D"/>
    <w:rsid w:val="00114FCD"/>
    <w:rsid w:val="00116C75"/>
    <w:rsid w:val="001179E6"/>
    <w:rsid w:val="0012046A"/>
    <w:rsid w:val="0012084B"/>
    <w:rsid w:val="00121CE6"/>
    <w:rsid w:val="001233C6"/>
    <w:rsid w:val="00123F68"/>
    <w:rsid w:val="00124A54"/>
    <w:rsid w:val="00125130"/>
    <w:rsid w:val="0012786C"/>
    <w:rsid w:val="00132210"/>
    <w:rsid w:val="001341EF"/>
    <w:rsid w:val="00141B0D"/>
    <w:rsid w:val="00146B5E"/>
    <w:rsid w:val="00146F3C"/>
    <w:rsid w:val="001549E4"/>
    <w:rsid w:val="00161CF7"/>
    <w:rsid w:val="00163F28"/>
    <w:rsid w:val="00172CEF"/>
    <w:rsid w:val="00172EA3"/>
    <w:rsid w:val="00175591"/>
    <w:rsid w:val="001755DC"/>
    <w:rsid w:val="00177D41"/>
    <w:rsid w:val="00186D7E"/>
    <w:rsid w:val="00193499"/>
    <w:rsid w:val="001962E4"/>
    <w:rsid w:val="001A3327"/>
    <w:rsid w:val="001A4020"/>
    <w:rsid w:val="001A6A61"/>
    <w:rsid w:val="001A7197"/>
    <w:rsid w:val="001B05F8"/>
    <w:rsid w:val="001B2562"/>
    <w:rsid w:val="001B3F92"/>
    <w:rsid w:val="001B71D5"/>
    <w:rsid w:val="001C3403"/>
    <w:rsid w:val="001C4925"/>
    <w:rsid w:val="001D31A0"/>
    <w:rsid w:val="001D4564"/>
    <w:rsid w:val="001D6BBD"/>
    <w:rsid w:val="001D73BE"/>
    <w:rsid w:val="001E07DD"/>
    <w:rsid w:val="001E2E4A"/>
    <w:rsid w:val="001E30D4"/>
    <w:rsid w:val="001E3A0C"/>
    <w:rsid w:val="001E4AC8"/>
    <w:rsid w:val="001E56D3"/>
    <w:rsid w:val="001F10DF"/>
    <w:rsid w:val="001F486D"/>
    <w:rsid w:val="001F587E"/>
    <w:rsid w:val="001F5A4D"/>
    <w:rsid w:val="001F795E"/>
    <w:rsid w:val="00200373"/>
    <w:rsid w:val="002018AF"/>
    <w:rsid w:val="00201EC8"/>
    <w:rsid w:val="002033B9"/>
    <w:rsid w:val="00214ECE"/>
    <w:rsid w:val="002166B9"/>
    <w:rsid w:val="00216877"/>
    <w:rsid w:val="00224766"/>
    <w:rsid w:val="002338ED"/>
    <w:rsid w:val="00233EEF"/>
    <w:rsid w:val="00236386"/>
    <w:rsid w:val="0024146F"/>
    <w:rsid w:val="00242022"/>
    <w:rsid w:val="00243FA5"/>
    <w:rsid w:val="002454B3"/>
    <w:rsid w:val="00247FA4"/>
    <w:rsid w:val="00250EE0"/>
    <w:rsid w:val="00254059"/>
    <w:rsid w:val="0025408B"/>
    <w:rsid w:val="0026440B"/>
    <w:rsid w:val="002658C9"/>
    <w:rsid w:val="002663C6"/>
    <w:rsid w:val="0026741D"/>
    <w:rsid w:val="002710FD"/>
    <w:rsid w:val="00273A29"/>
    <w:rsid w:val="002755F7"/>
    <w:rsid w:val="0028177D"/>
    <w:rsid w:val="00285004"/>
    <w:rsid w:val="00286402"/>
    <w:rsid w:val="00287BFB"/>
    <w:rsid w:val="00291086"/>
    <w:rsid w:val="00291802"/>
    <w:rsid w:val="002944D9"/>
    <w:rsid w:val="0029750D"/>
    <w:rsid w:val="002A00AA"/>
    <w:rsid w:val="002A68BC"/>
    <w:rsid w:val="002B031C"/>
    <w:rsid w:val="002B09D0"/>
    <w:rsid w:val="002B3EDD"/>
    <w:rsid w:val="002B55E2"/>
    <w:rsid w:val="002B5A8C"/>
    <w:rsid w:val="002C0378"/>
    <w:rsid w:val="002C0681"/>
    <w:rsid w:val="002C1FC5"/>
    <w:rsid w:val="002C2667"/>
    <w:rsid w:val="002C36E1"/>
    <w:rsid w:val="002C3FDE"/>
    <w:rsid w:val="002C551F"/>
    <w:rsid w:val="002D1599"/>
    <w:rsid w:val="002D20C0"/>
    <w:rsid w:val="002D5473"/>
    <w:rsid w:val="002E0174"/>
    <w:rsid w:val="002E5C0A"/>
    <w:rsid w:val="002E6885"/>
    <w:rsid w:val="002E6A3F"/>
    <w:rsid w:val="002F054D"/>
    <w:rsid w:val="002F31F5"/>
    <w:rsid w:val="002F4C30"/>
    <w:rsid w:val="00310120"/>
    <w:rsid w:val="00313235"/>
    <w:rsid w:val="00322F6A"/>
    <w:rsid w:val="003255E2"/>
    <w:rsid w:val="0032689A"/>
    <w:rsid w:val="0032727C"/>
    <w:rsid w:val="0033147C"/>
    <w:rsid w:val="00331C5E"/>
    <w:rsid w:val="00334613"/>
    <w:rsid w:val="00335748"/>
    <w:rsid w:val="00336964"/>
    <w:rsid w:val="00336CAF"/>
    <w:rsid w:val="00343F7A"/>
    <w:rsid w:val="00346F5F"/>
    <w:rsid w:val="00347089"/>
    <w:rsid w:val="00350B87"/>
    <w:rsid w:val="00351224"/>
    <w:rsid w:val="003614AC"/>
    <w:rsid w:val="0036301D"/>
    <w:rsid w:val="00363572"/>
    <w:rsid w:val="003721DC"/>
    <w:rsid w:val="00375236"/>
    <w:rsid w:val="00376DA2"/>
    <w:rsid w:val="00380ECF"/>
    <w:rsid w:val="003834B6"/>
    <w:rsid w:val="00383FD8"/>
    <w:rsid w:val="00384DEC"/>
    <w:rsid w:val="003873C7"/>
    <w:rsid w:val="00390C88"/>
    <w:rsid w:val="00390D44"/>
    <w:rsid w:val="003911A3"/>
    <w:rsid w:val="00396E1F"/>
    <w:rsid w:val="003974F5"/>
    <w:rsid w:val="003A6FAE"/>
    <w:rsid w:val="003B14DD"/>
    <w:rsid w:val="003B57EA"/>
    <w:rsid w:val="003C2FFC"/>
    <w:rsid w:val="003C431B"/>
    <w:rsid w:val="003C6BA3"/>
    <w:rsid w:val="003C7005"/>
    <w:rsid w:val="003D01BA"/>
    <w:rsid w:val="003D1BF1"/>
    <w:rsid w:val="003D2A7D"/>
    <w:rsid w:val="003D4875"/>
    <w:rsid w:val="003D4EBB"/>
    <w:rsid w:val="003D58D9"/>
    <w:rsid w:val="003E0107"/>
    <w:rsid w:val="003E1FDD"/>
    <w:rsid w:val="003E2905"/>
    <w:rsid w:val="003E5175"/>
    <w:rsid w:val="003E5F6C"/>
    <w:rsid w:val="003E75CA"/>
    <w:rsid w:val="003E7AA5"/>
    <w:rsid w:val="003F294E"/>
    <w:rsid w:val="003F4CD9"/>
    <w:rsid w:val="003F56A1"/>
    <w:rsid w:val="003F689D"/>
    <w:rsid w:val="003F6BD1"/>
    <w:rsid w:val="00400366"/>
    <w:rsid w:val="00403F67"/>
    <w:rsid w:val="00405075"/>
    <w:rsid w:val="00407954"/>
    <w:rsid w:val="00407D01"/>
    <w:rsid w:val="00407D69"/>
    <w:rsid w:val="00407DC1"/>
    <w:rsid w:val="00415542"/>
    <w:rsid w:val="0041696B"/>
    <w:rsid w:val="00422CC4"/>
    <w:rsid w:val="00423557"/>
    <w:rsid w:val="004235EE"/>
    <w:rsid w:val="00425997"/>
    <w:rsid w:val="00432202"/>
    <w:rsid w:val="00434509"/>
    <w:rsid w:val="00434A2F"/>
    <w:rsid w:val="00436FF2"/>
    <w:rsid w:val="004439AC"/>
    <w:rsid w:val="00444265"/>
    <w:rsid w:val="00444521"/>
    <w:rsid w:val="00445DB3"/>
    <w:rsid w:val="00452A4F"/>
    <w:rsid w:val="00454A57"/>
    <w:rsid w:val="00455004"/>
    <w:rsid w:val="00455729"/>
    <w:rsid w:val="00457585"/>
    <w:rsid w:val="00462B8D"/>
    <w:rsid w:val="00467180"/>
    <w:rsid w:val="00471841"/>
    <w:rsid w:val="004751BC"/>
    <w:rsid w:val="00475A8C"/>
    <w:rsid w:val="0047619F"/>
    <w:rsid w:val="004774F0"/>
    <w:rsid w:val="0048720D"/>
    <w:rsid w:val="004914FA"/>
    <w:rsid w:val="004927F6"/>
    <w:rsid w:val="0049339D"/>
    <w:rsid w:val="004B0207"/>
    <w:rsid w:val="004B5CC2"/>
    <w:rsid w:val="004C3550"/>
    <w:rsid w:val="004C39BA"/>
    <w:rsid w:val="004C528D"/>
    <w:rsid w:val="004D021B"/>
    <w:rsid w:val="004D0C24"/>
    <w:rsid w:val="004D40EC"/>
    <w:rsid w:val="004D5808"/>
    <w:rsid w:val="004D67B5"/>
    <w:rsid w:val="004E2FC9"/>
    <w:rsid w:val="004E4C41"/>
    <w:rsid w:val="004E4E71"/>
    <w:rsid w:val="004E62B9"/>
    <w:rsid w:val="004F008D"/>
    <w:rsid w:val="004F30EE"/>
    <w:rsid w:val="004F4209"/>
    <w:rsid w:val="004F47A7"/>
    <w:rsid w:val="004F6D54"/>
    <w:rsid w:val="005017AE"/>
    <w:rsid w:val="00501A40"/>
    <w:rsid w:val="00502C8D"/>
    <w:rsid w:val="00503FE9"/>
    <w:rsid w:val="005111D3"/>
    <w:rsid w:val="00511BA4"/>
    <w:rsid w:val="00515B17"/>
    <w:rsid w:val="00520EB7"/>
    <w:rsid w:val="005212F4"/>
    <w:rsid w:val="0054397C"/>
    <w:rsid w:val="00546002"/>
    <w:rsid w:val="00546B20"/>
    <w:rsid w:val="00552719"/>
    <w:rsid w:val="00552CF8"/>
    <w:rsid w:val="00561146"/>
    <w:rsid w:val="0056126D"/>
    <w:rsid w:val="0056293B"/>
    <w:rsid w:val="00571420"/>
    <w:rsid w:val="00577224"/>
    <w:rsid w:val="00577910"/>
    <w:rsid w:val="00582F37"/>
    <w:rsid w:val="005918DE"/>
    <w:rsid w:val="005947C7"/>
    <w:rsid w:val="005A0912"/>
    <w:rsid w:val="005A0E32"/>
    <w:rsid w:val="005A12A9"/>
    <w:rsid w:val="005A3DBE"/>
    <w:rsid w:val="005B423B"/>
    <w:rsid w:val="005B43F0"/>
    <w:rsid w:val="005B62DF"/>
    <w:rsid w:val="005C0C6B"/>
    <w:rsid w:val="005C195D"/>
    <w:rsid w:val="005C7662"/>
    <w:rsid w:val="005D2ECD"/>
    <w:rsid w:val="005E1239"/>
    <w:rsid w:val="005E44A7"/>
    <w:rsid w:val="005E6925"/>
    <w:rsid w:val="005E6A16"/>
    <w:rsid w:val="005E70B0"/>
    <w:rsid w:val="005F1685"/>
    <w:rsid w:val="005F1E14"/>
    <w:rsid w:val="00610E3D"/>
    <w:rsid w:val="0061121E"/>
    <w:rsid w:val="0061256B"/>
    <w:rsid w:val="00612D5B"/>
    <w:rsid w:val="006174F4"/>
    <w:rsid w:val="0061783A"/>
    <w:rsid w:val="00617908"/>
    <w:rsid w:val="006201CC"/>
    <w:rsid w:val="00624A0E"/>
    <w:rsid w:val="006254A6"/>
    <w:rsid w:val="00625E6A"/>
    <w:rsid w:val="006304B3"/>
    <w:rsid w:val="006328E9"/>
    <w:rsid w:val="00643A84"/>
    <w:rsid w:val="00644652"/>
    <w:rsid w:val="006446D3"/>
    <w:rsid w:val="00644F2D"/>
    <w:rsid w:val="00646733"/>
    <w:rsid w:val="006528E4"/>
    <w:rsid w:val="00652937"/>
    <w:rsid w:val="006574D1"/>
    <w:rsid w:val="006577B3"/>
    <w:rsid w:val="00657AFB"/>
    <w:rsid w:val="00661791"/>
    <w:rsid w:val="00663496"/>
    <w:rsid w:val="00663D9D"/>
    <w:rsid w:val="00664C5F"/>
    <w:rsid w:val="00667477"/>
    <w:rsid w:val="006677EB"/>
    <w:rsid w:val="00667A1E"/>
    <w:rsid w:val="00670E4C"/>
    <w:rsid w:val="00673B29"/>
    <w:rsid w:val="0067454D"/>
    <w:rsid w:val="00675465"/>
    <w:rsid w:val="006779B3"/>
    <w:rsid w:val="0068110C"/>
    <w:rsid w:val="00686FE0"/>
    <w:rsid w:val="00687AA0"/>
    <w:rsid w:val="006901A8"/>
    <w:rsid w:val="0069073C"/>
    <w:rsid w:val="00690DC6"/>
    <w:rsid w:val="00693EBB"/>
    <w:rsid w:val="006964AF"/>
    <w:rsid w:val="006A2AAC"/>
    <w:rsid w:val="006A6913"/>
    <w:rsid w:val="006B1B66"/>
    <w:rsid w:val="006B1E0B"/>
    <w:rsid w:val="006B2E3F"/>
    <w:rsid w:val="006B473C"/>
    <w:rsid w:val="006B7F9E"/>
    <w:rsid w:val="006C138F"/>
    <w:rsid w:val="006C1EE3"/>
    <w:rsid w:val="006C24CA"/>
    <w:rsid w:val="006C41E8"/>
    <w:rsid w:val="006C600C"/>
    <w:rsid w:val="006D03F2"/>
    <w:rsid w:val="006D4E9E"/>
    <w:rsid w:val="006D716D"/>
    <w:rsid w:val="006D7D24"/>
    <w:rsid w:val="006E09BE"/>
    <w:rsid w:val="006E30D6"/>
    <w:rsid w:val="006E3B9E"/>
    <w:rsid w:val="006E5D00"/>
    <w:rsid w:val="006E71E9"/>
    <w:rsid w:val="006F0F4F"/>
    <w:rsid w:val="006F1EDB"/>
    <w:rsid w:val="006F5891"/>
    <w:rsid w:val="007013F2"/>
    <w:rsid w:val="00703135"/>
    <w:rsid w:val="00710835"/>
    <w:rsid w:val="0071620A"/>
    <w:rsid w:val="0072484C"/>
    <w:rsid w:val="00724964"/>
    <w:rsid w:val="0072671B"/>
    <w:rsid w:val="0073361B"/>
    <w:rsid w:val="0073414C"/>
    <w:rsid w:val="007370DD"/>
    <w:rsid w:val="00737FC3"/>
    <w:rsid w:val="00741BC9"/>
    <w:rsid w:val="00747B16"/>
    <w:rsid w:val="00750203"/>
    <w:rsid w:val="007513E8"/>
    <w:rsid w:val="00751EAD"/>
    <w:rsid w:val="00753CFC"/>
    <w:rsid w:val="00757BB6"/>
    <w:rsid w:val="00760869"/>
    <w:rsid w:val="00761BAF"/>
    <w:rsid w:val="007725FA"/>
    <w:rsid w:val="00773008"/>
    <w:rsid w:val="007746EF"/>
    <w:rsid w:val="00780318"/>
    <w:rsid w:val="00782AFC"/>
    <w:rsid w:val="00783D3A"/>
    <w:rsid w:val="0078659C"/>
    <w:rsid w:val="0078709E"/>
    <w:rsid w:val="00792A94"/>
    <w:rsid w:val="00792E0F"/>
    <w:rsid w:val="00796E1A"/>
    <w:rsid w:val="007979E7"/>
    <w:rsid w:val="007A1BBD"/>
    <w:rsid w:val="007A2EF1"/>
    <w:rsid w:val="007A69B1"/>
    <w:rsid w:val="007A75AE"/>
    <w:rsid w:val="007B3E57"/>
    <w:rsid w:val="007B4D4F"/>
    <w:rsid w:val="007C09DF"/>
    <w:rsid w:val="007C3335"/>
    <w:rsid w:val="007C52D8"/>
    <w:rsid w:val="007D2800"/>
    <w:rsid w:val="007D39BD"/>
    <w:rsid w:val="007D78FE"/>
    <w:rsid w:val="007D793D"/>
    <w:rsid w:val="007E31DA"/>
    <w:rsid w:val="007E337F"/>
    <w:rsid w:val="007E3A15"/>
    <w:rsid w:val="007E64D0"/>
    <w:rsid w:val="007F51FC"/>
    <w:rsid w:val="007F6669"/>
    <w:rsid w:val="007F6765"/>
    <w:rsid w:val="00802DB6"/>
    <w:rsid w:val="008035AD"/>
    <w:rsid w:val="00804548"/>
    <w:rsid w:val="00812E94"/>
    <w:rsid w:val="008141B2"/>
    <w:rsid w:val="00814392"/>
    <w:rsid w:val="00815DF5"/>
    <w:rsid w:val="00820E7C"/>
    <w:rsid w:val="00822FBE"/>
    <w:rsid w:val="008251F7"/>
    <w:rsid w:val="00835B41"/>
    <w:rsid w:val="00835D5F"/>
    <w:rsid w:val="00836A85"/>
    <w:rsid w:val="0084088A"/>
    <w:rsid w:val="00845B1A"/>
    <w:rsid w:val="00856C0D"/>
    <w:rsid w:val="0086294D"/>
    <w:rsid w:val="008661C0"/>
    <w:rsid w:val="00867336"/>
    <w:rsid w:val="008673E9"/>
    <w:rsid w:val="008700AD"/>
    <w:rsid w:val="0087059F"/>
    <w:rsid w:val="008761AC"/>
    <w:rsid w:val="00876DA7"/>
    <w:rsid w:val="0087729C"/>
    <w:rsid w:val="008772AC"/>
    <w:rsid w:val="008800FF"/>
    <w:rsid w:val="008812FC"/>
    <w:rsid w:val="00886444"/>
    <w:rsid w:val="00886E56"/>
    <w:rsid w:val="00892545"/>
    <w:rsid w:val="008926A6"/>
    <w:rsid w:val="00892998"/>
    <w:rsid w:val="00892D3E"/>
    <w:rsid w:val="0089744F"/>
    <w:rsid w:val="008A1C05"/>
    <w:rsid w:val="008A2318"/>
    <w:rsid w:val="008A6DE3"/>
    <w:rsid w:val="008A7431"/>
    <w:rsid w:val="008A7EE1"/>
    <w:rsid w:val="008B0DC7"/>
    <w:rsid w:val="008B25FA"/>
    <w:rsid w:val="008B388C"/>
    <w:rsid w:val="008B5C9D"/>
    <w:rsid w:val="008B6B89"/>
    <w:rsid w:val="008C10BE"/>
    <w:rsid w:val="008C334F"/>
    <w:rsid w:val="008C473E"/>
    <w:rsid w:val="008C6C04"/>
    <w:rsid w:val="008D1548"/>
    <w:rsid w:val="008D2690"/>
    <w:rsid w:val="008D2C3B"/>
    <w:rsid w:val="008D4234"/>
    <w:rsid w:val="008D50EB"/>
    <w:rsid w:val="008D610B"/>
    <w:rsid w:val="008D6552"/>
    <w:rsid w:val="008E0575"/>
    <w:rsid w:val="008E18EF"/>
    <w:rsid w:val="008E2EA1"/>
    <w:rsid w:val="008E3443"/>
    <w:rsid w:val="008E5B8A"/>
    <w:rsid w:val="008E5BF6"/>
    <w:rsid w:val="008E5C49"/>
    <w:rsid w:val="008E5D21"/>
    <w:rsid w:val="008E6633"/>
    <w:rsid w:val="008E6AC5"/>
    <w:rsid w:val="008F1ECC"/>
    <w:rsid w:val="008F35FA"/>
    <w:rsid w:val="008F4C1E"/>
    <w:rsid w:val="008F74D9"/>
    <w:rsid w:val="008F7713"/>
    <w:rsid w:val="009007FA"/>
    <w:rsid w:val="009010B5"/>
    <w:rsid w:val="00901EF5"/>
    <w:rsid w:val="00903390"/>
    <w:rsid w:val="009066A2"/>
    <w:rsid w:val="0091203C"/>
    <w:rsid w:val="0091594B"/>
    <w:rsid w:val="00916F46"/>
    <w:rsid w:val="0092088E"/>
    <w:rsid w:val="00922D2F"/>
    <w:rsid w:val="00923AA6"/>
    <w:rsid w:val="00925D02"/>
    <w:rsid w:val="00932D04"/>
    <w:rsid w:val="009332F8"/>
    <w:rsid w:val="00936E4A"/>
    <w:rsid w:val="009414CA"/>
    <w:rsid w:val="00951E0C"/>
    <w:rsid w:val="00952A1B"/>
    <w:rsid w:val="00953096"/>
    <w:rsid w:val="009547D2"/>
    <w:rsid w:val="00955149"/>
    <w:rsid w:val="00957B32"/>
    <w:rsid w:val="00957B60"/>
    <w:rsid w:val="0096444D"/>
    <w:rsid w:val="009658A3"/>
    <w:rsid w:val="009664C6"/>
    <w:rsid w:val="00966BE2"/>
    <w:rsid w:val="00970560"/>
    <w:rsid w:val="0097252F"/>
    <w:rsid w:val="0097369D"/>
    <w:rsid w:val="00973FB7"/>
    <w:rsid w:val="009757A3"/>
    <w:rsid w:val="009760AD"/>
    <w:rsid w:val="0098162C"/>
    <w:rsid w:val="00982930"/>
    <w:rsid w:val="00984ADC"/>
    <w:rsid w:val="0098722E"/>
    <w:rsid w:val="009942AB"/>
    <w:rsid w:val="009945E6"/>
    <w:rsid w:val="00994B61"/>
    <w:rsid w:val="0099795C"/>
    <w:rsid w:val="009A5E7E"/>
    <w:rsid w:val="009B0AC8"/>
    <w:rsid w:val="009B0F70"/>
    <w:rsid w:val="009B4CA8"/>
    <w:rsid w:val="009B6A45"/>
    <w:rsid w:val="009C7E7E"/>
    <w:rsid w:val="009D0633"/>
    <w:rsid w:val="009D1A47"/>
    <w:rsid w:val="009D7156"/>
    <w:rsid w:val="009D7555"/>
    <w:rsid w:val="009D7ABD"/>
    <w:rsid w:val="009E202C"/>
    <w:rsid w:val="009E2D15"/>
    <w:rsid w:val="009E385E"/>
    <w:rsid w:val="009F1B33"/>
    <w:rsid w:val="009F313B"/>
    <w:rsid w:val="009F4F8E"/>
    <w:rsid w:val="009F56CA"/>
    <w:rsid w:val="009F71AE"/>
    <w:rsid w:val="009F7650"/>
    <w:rsid w:val="00A05199"/>
    <w:rsid w:val="00A23740"/>
    <w:rsid w:val="00A33EDB"/>
    <w:rsid w:val="00A40670"/>
    <w:rsid w:val="00A41AB3"/>
    <w:rsid w:val="00A424FA"/>
    <w:rsid w:val="00A43F1C"/>
    <w:rsid w:val="00A50B39"/>
    <w:rsid w:val="00A50FC9"/>
    <w:rsid w:val="00A52C97"/>
    <w:rsid w:val="00A5734B"/>
    <w:rsid w:val="00A60DF5"/>
    <w:rsid w:val="00A63447"/>
    <w:rsid w:val="00A63A0E"/>
    <w:rsid w:val="00A63F63"/>
    <w:rsid w:val="00A640EA"/>
    <w:rsid w:val="00A71968"/>
    <w:rsid w:val="00A754F3"/>
    <w:rsid w:val="00A77B3E"/>
    <w:rsid w:val="00A80A75"/>
    <w:rsid w:val="00A81892"/>
    <w:rsid w:val="00A86699"/>
    <w:rsid w:val="00A8723A"/>
    <w:rsid w:val="00A91282"/>
    <w:rsid w:val="00A9144C"/>
    <w:rsid w:val="00A92604"/>
    <w:rsid w:val="00A94373"/>
    <w:rsid w:val="00A960E8"/>
    <w:rsid w:val="00A96947"/>
    <w:rsid w:val="00A97EBF"/>
    <w:rsid w:val="00AA0FBB"/>
    <w:rsid w:val="00AA18E0"/>
    <w:rsid w:val="00AA1E9C"/>
    <w:rsid w:val="00AA5E64"/>
    <w:rsid w:val="00AB199E"/>
    <w:rsid w:val="00AB28F3"/>
    <w:rsid w:val="00AC09A1"/>
    <w:rsid w:val="00AC39C9"/>
    <w:rsid w:val="00AC74F4"/>
    <w:rsid w:val="00AD37D8"/>
    <w:rsid w:val="00AD3DD5"/>
    <w:rsid w:val="00AD5E07"/>
    <w:rsid w:val="00AE33DE"/>
    <w:rsid w:val="00AF3F03"/>
    <w:rsid w:val="00AF40A7"/>
    <w:rsid w:val="00AF65B6"/>
    <w:rsid w:val="00B04F18"/>
    <w:rsid w:val="00B054BA"/>
    <w:rsid w:val="00B07F10"/>
    <w:rsid w:val="00B120AD"/>
    <w:rsid w:val="00B137DF"/>
    <w:rsid w:val="00B200CD"/>
    <w:rsid w:val="00B2185C"/>
    <w:rsid w:val="00B21881"/>
    <w:rsid w:val="00B23119"/>
    <w:rsid w:val="00B26B6E"/>
    <w:rsid w:val="00B26EC8"/>
    <w:rsid w:val="00B3495E"/>
    <w:rsid w:val="00B364F4"/>
    <w:rsid w:val="00B36625"/>
    <w:rsid w:val="00B41B92"/>
    <w:rsid w:val="00B435BB"/>
    <w:rsid w:val="00B44E7F"/>
    <w:rsid w:val="00B52870"/>
    <w:rsid w:val="00B5776E"/>
    <w:rsid w:val="00B64169"/>
    <w:rsid w:val="00B64932"/>
    <w:rsid w:val="00B64B6E"/>
    <w:rsid w:val="00B6754E"/>
    <w:rsid w:val="00B76925"/>
    <w:rsid w:val="00B80AF5"/>
    <w:rsid w:val="00B84DF6"/>
    <w:rsid w:val="00B84DFB"/>
    <w:rsid w:val="00B85389"/>
    <w:rsid w:val="00B866E8"/>
    <w:rsid w:val="00B92356"/>
    <w:rsid w:val="00B93D6A"/>
    <w:rsid w:val="00B9516C"/>
    <w:rsid w:val="00B95EA2"/>
    <w:rsid w:val="00BA066B"/>
    <w:rsid w:val="00BA260D"/>
    <w:rsid w:val="00BA392F"/>
    <w:rsid w:val="00BA417C"/>
    <w:rsid w:val="00BA5620"/>
    <w:rsid w:val="00BA7E33"/>
    <w:rsid w:val="00BC7003"/>
    <w:rsid w:val="00BC769B"/>
    <w:rsid w:val="00BC7EE0"/>
    <w:rsid w:val="00BD1299"/>
    <w:rsid w:val="00BD24B1"/>
    <w:rsid w:val="00BD2AF4"/>
    <w:rsid w:val="00BE2B37"/>
    <w:rsid w:val="00BE36EC"/>
    <w:rsid w:val="00BE39BC"/>
    <w:rsid w:val="00BE6324"/>
    <w:rsid w:val="00BF2881"/>
    <w:rsid w:val="00BF531E"/>
    <w:rsid w:val="00C00396"/>
    <w:rsid w:val="00C0132F"/>
    <w:rsid w:val="00C0237C"/>
    <w:rsid w:val="00C04029"/>
    <w:rsid w:val="00C117FF"/>
    <w:rsid w:val="00C1432A"/>
    <w:rsid w:val="00C16033"/>
    <w:rsid w:val="00C245D0"/>
    <w:rsid w:val="00C302B4"/>
    <w:rsid w:val="00C412F9"/>
    <w:rsid w:val="00C42F3A"/>
    <w:rsid w:val="00C447A7"/>
    <w:rsid w:val="00C46628"/>
    <w:rsid w:val="00C50E7E"/>
    <w:rsid w:val="00C52B01"/>
    <w:rsid w:val="00C56F85"/>
    <w:rsid w:val="00C61BA6"/>
    <w:rsid w:val="00C6631F"/>
    <w:rsid w:val="00C66372"/>
    <w:rsid w:val="00C777A9"/>
    <w:rsid w:val="00C8017B"/>
    <w:rsid w:val="00C80C36"/>
    <w:rsid w:val="00C81593"/>
    <w:rsid w:val="00C81F96"/>
    <w:rsid w:val="00C83D34"/>
    <w:rsid w:val="00C8479D"/>
    <w:rsid w:val="00C86DA8"/>
    <w:rsid w:val="00C92ED5"/>
    <w:rsid w:val="00CA2CDF"/>
    <w:rsid w:val="00CA47DF"/>
    <w:rsid w:val="00CB237B"/>
    <w:rsid w:val="00CB3926"/>
    <w:rsid w:val="00CB54BB"/>
    <w:rsid w:val="00CB5CD3"/>
    <w:rsid w:val="00CB72D2"/>
    <w:rsid w:val="00CC0FB3"/>
    <w:rsid w:val="00CC278D"/>
    <w:rsid w:val="00CC3270"/>
    <w:rsid w:val="00CC338D"/>
    <w:rsid w:val="00CC4022"/>
    <w:rsid w:val="00CC4CBB"/>
    <w:rsid w:val="00CC63B0"/>
    <w:rsid w:val="00CD1299"/>
    <w:rsid w:val="00CD14A1"/>
    <w:rsid w:val="00CD1778"/>
    <w:rsid w:val="00CD3292"/>
    <w:rsid w:val="00CD4509"/>
    <w:rsid w:val="00CD543A"/>
    <w:rsid w:val="00CD7605"/>
    <w:rsid w:val="00CD7F47"/>
    <w:rsid w:val="00CE029C"/>
    <w:rsid w:val="00CE5C06"/>
    <w:rsid w:val="00CE631B"/>
    <w:rsid w:val="00CE6FC4"/>
    <w:rsid w:val="00CF0D6D"/>
    <w:rsid w:val="00CF3296"/>
    <w:rsid w:val="00CF6FA0"/>
    <w:rsid w:val="00CF766A"/>
    <w:rsid w:val="00CF76A6"/>
    <w:rsid w:val="00CF76AD"/>
    <w:rsid w:val="00D001E8"/>
    <w:rsid w:val="00D03D38"/>
    <w:rsid w:val="00D0413D"/>
    <w:rsid w:val="00D05840"/>
    <w:rsid w:val="00D05B0A"/>
    <w:rsid w:val="00D06E29"/>
    <w:rsid w:val="00D0748E"/>
    <w:rsid w:val="00D144B7"/>
    <w:rsid w:val="00D14930"/>
    <w:rsid w:val="00D15986"/>
    <w:rsid w:val="00D1733D"/>
    <w:rsid w:val="00D22DCE"/>
    <w:rsid w:val="00D25E7A"/>
    <w:rsid w:val="00D27AC5"/>
    <w:rsid w:val="00D32362"/>
    <w:rsid w:val="00D3386D"/>
    <w:rsid w:val="00D3613E"/>
    <w:rsid w:val="00D36BEC"/>
    <w:rsid w:val="00D42082"/>
    <w:rsid w:val="00D4248C"/>
    <w:rsid w:val="00D44F60"/>
    <w:rsid w:val="00D5328F"/>
    <w:rsid w:val="00D53B84"/>
    <w:rsid w:val="00D53BCD"/>
    <w:rsid w:val="00D54149"/>
    <w:rsid w:val="00D55035"/>
    <w:rsid w:val="00D6261B"/>
    <w:rsid w:val="00D62AED"/>
    <w:rsid w:val="00D66615"/>
    <w:rsid w:val="00D71DCA"/>
    <w:rsid w:val="00D71EB3"/>
    <w:rsid w:val="00D7226A"/>
    <w:rsid w:val="00D76626"/>
    <w:rsid w:val="00D80143"/>
    <w:rsid w:val="00D86B56"/>
    <w:rsid w:val="00D87461"/>
    <w:rsid w:val="00D8765A"/>
    <w:rsid w:val="00D93A1F"/>
    <w:rsid w:val="00D96126"/>
    <w:rsid w:val="00D96FC6"/>
    <w:rsid w:val="00DA5104"/>
    <w:rsid w:val="00DA67D5"/>
    <w:rsid w:val="00DB000C"/>
    <w:rsid w:val="00DB2033"/>
    <w:rsid w:val="00DB2F1C"/>
    <w:rsid w:val="00DB42EB"/>
    <w:rsid w:val="00DB6948"/>
    <w:rsid w:val="00DB7B67"/>
    <w:rsid w:val="00DC3768"/>
    <w:rsid w:val="00DC5387"/>
    <w:rsid w:val="00DC7B8F"/>
    <w:rsid w:val="00DD1FFE"/>
    <w:rsid w:val="00DD48D1"/>
    <w:rsid w:val="00DD537B"/>
    <w:rsid w:val="00DE6DF2"/>
    <w:rsid w:val="00DF27F3"/>
    <w:rsid w:val="00DF2E85"/>
    <w:rsid w:val="00DF4424"/>
    <w:rsid w:val="00E00F67"/>
    <w:rsid w:val="00E02B84"/>
    <w:rsid w:val="00E03A24"/>
    <w:rsid w:val="00E04CDC"/>
    <w:rsid w:val="00E106FC"/>
    <w:rsid w:val="00E13B38"/>
    <w:rsid w:val="00E145CB"/>
    <w:rsid w:val="00E21DAD"/>
    <w:rsid w:val="00E22B2F"/>
    <w:rsid w:val="00E26790"/>
    <w:rsid w:val="00E26DF5"/>
    <w:rsid w:val="00E300BD"/>
    <w:rsid w:val="00E319F3"/>
    <w:rsid w:val="00E36772"/>
    <w:rsid w:val="00E37345"/>
    <w:rsid w:val="00E41F07"/>
    <w:rsid w:val="00E42B87"/>
    <w:rsid w:val="00E433AA"/>
    <w:rsid w:val="00E439EA"/>
    <w:rsid w:val="00E451F0"/>
    <w:rsid w:val="00E45974"/>
    <w:rsid w:val="00E46D3E"/>
    <w:rsid w:val="00E52366"/>
    <w:rsid w:val="00E571C9"/>
    <w:rsid w:val="00E57A35"/>
    <w:rsid w:val="00E60B04"/>
    <w:rsid w:val="00E63B5F"/>
    <w:rsid w:val="00E71CD5"/>
    <w:rsid w:val="00E80A98"/>
    <w:rsid w:val="00E81948"/>
    <w:rsid w:val="00E8232B"/>
    <w:rsid w:val="00E83D8F"/>
    <w:rsid w:val="00E91B3E"/>
    <w:rsid w:val="00E95454"/>
    <w:rsid w:val="00E9626E"/>
    <w:rsid w:val="00EA0D45"/>
    <w:rsid w:val="00EA10CA"/>
    <w:rsid w:val="00EA467D"/>
    <w:rsid w:val="00EA63AD"/>
    <w:rsid w:val="00EB0553"/>
    <w:rsid w:val="00EB55D3"/>
    <w:rsid w:val="00EB6771"/>
    <w:rsid w:val="00EB67E3"/>
    <w:rsid w:val="00EB6A7B"/>
    <w:rsid w:val="00EC0618"/>
    <w:rsid w:val="00EC181F"/>
    <w:rsid w:val="00EC2161"/>
    <w:rsid w:val="00EC2A4F"/>
    <w:rsid w:val="00ED1EEB"/>
    <w:rsid w:val="00ED37DD"/>
    <w:rsid w:val="00ED42EB"/>
    <w:rsid w:val="00ED5286"/>
    <w:rsid w:val="00ED6E02"/>
    <w:rsid w:val="00EE2B95"/>
    <w:rsid w:val="00EE32E4"/>
    <w:rsid w:val="00EE40B0"/>
    <w:rsid w:val="00EE56A8"/>
    <w:rsid w:val="00EE643C"/>
    <w:rsid w:val="00EF1360"/>
    <w:rsid w:val="00EF660C"/>
    <w:rsid w:val="00F0411D"/>
    <w:rsid w:val="00F0442C"/>
    <w:rsid w:val="00F10A3C"/>
    <w:rsid w:val="00F15AC8"/>
    <w:rsid w:val="00F15ED6"/>
    <w:rsid w:val="00F173ED"/>
    <w:rsid w:val="00F241A9"/>
    <w:rsid w:val="00F27F28"/>
    <w:rsid w:val="00F42291"/>
    <w:rsid w:val="00F444DB"/>
    <w:rsid w:val="00F44A2C"/>
    <w:rsid w:val="00F45CD6"/>
    <w:rsid w:val="00F45F1D"/>
    <w:rsid w:val="00F4633B"/>
    <w:rsid w:val="00F52F3D"/>
    <w:rsid w:val="00F5332A"/>
    <w:rsid w:val="00F63E67"/>
    <w:rsid w:val="00F75CD0"/>
    <w:rsid w:val="00F80A2F"/>
    <w:rsid w:val="00F8758E"/>
    <w:rsid w:val="00F94CB0"/>
    <w:rsid w:val="00F95897"/>
    <w:rsid w:val="00F97020"/>
    <w:rsid w:val="00F97D6F"/>
    <w:rsid w:val="00FA0D72"/>
    <w:rsid w:val="00FA1810"/>
    <w:rsid w:val="00FA2060"/>
    <w:rsid w:val="00FB0824"/>
    <w:rsid w:val="00FB2349"/>
    <w:rsid w:val="00FC2639"/>
    <w:rsid w:val="00FC32A6"/>
    <w:rsid w:val="00FC6524"/>
    <w:rsid w:val="00FD4588"/>
    <w:rsid w:val="00FD5B38"/>
    <w:rsid w:val="00FE1692"/>
    <w:rsid w:val="00FE313C"/>
    <w:rsid w:val="00FE48C1"/>
    <w:rsid w:val="00FE5DF4"/>
    <w:rsid w:val="00FF349A"/>
    <w:rsid w:val="00FF7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D5E4"/>
  <w15:docId w15:val="{E92748C7-6F0D-42BD-A9AC-63A0597C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3D"/>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paragraph" w:styleId="Heading3">
    <w:name w:val="heading 3"/>
    <w:basedOn w:val="Normal"/>
    <w:next w:val="Normal"/>
    <w:link w:val="Heading3Char"/>
    <w:uiPriority w:val="9"/>
    <w:unhideWhenUsed/>
    <w:qFormat/>
    <w:rsid w:val="00AB28F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qFormat/>
    <w:rsid w:val="00123F68"/>
    <w:p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nhideWhenUsed/>
    <w:rsid w:val="009D7555"/>
    <w:rPr>
      <w:color w:val="0000FF"/>
      <w:u w:val="single"/>
    </w:rPr>
  </w:style>
  <w:style w:type="paragraph" w:styleId="BodyText3">
    <w:name w:val="Body Text 3"/>
    <w:basedOn w:val="Normal"/>
    <w:link w:val="BodyText3Char"/>
    <w:rsid w:val="00D71EB3"/>
    <w:pPr>
      <w:spacing w:before="0" w:after="0"/>
      <w:jc w:val="center"/>
    </w:pPr>
    <w:rPr>
      <w:rFonts w:ascii="Times New Roman" w:eastAsia="MS Mincho" w:hAnsi="Times New Roman" w:cs="Times New Roman"/>
      <w:b/>
      <w:sz w:val="32"/>
      <w:szCs w:val="20"/>
    </w:rPr>
  </w:style>
  <w:style w:type="character" w:customStyle="1" w:styleId="BodyText3Char">
    <w:name w:val="Body Text 3 Char"/>
    <w:basedOn w:val="DefaultParagraphFont"/>
    <w:link w:val="BodyText3"/>
    <w:rsid w:val="00D71EB3"/>
    <w:rPr>
      <w:rFonts w:ascii="Times New Roman" w:eastAsia="MS Mincho" w:hAnsi="Times New Roman" w:cs="Times New Roman"/>
      <w:b/>
      <w:sz w:val="32"/>
      <w:szCs w:val="20"/>
    </w:rPr>
  </w:style>
  <w:style w:type="paragraph" w:styleId="FootnoteText">
    <w:name w:val="footnote text"/>
    <w:basedOn w:val="Normal"/>
    <w:link w:val="FootnoteTextChar"/>
    <w:uiPriority w:val="99"/>
    <w:semiHidden/>
    <w:unhideWhenUsed/>
    <w:rsid w:val="006174F4"/>
    <w:pPr>
      <w:spacing w:before="0" w:after="0"/>
    </w:pPr>
    <w:rPr>
      <w:sz w:val="20"/>
      <w:szCs w:val="20"/>
    </w:rPr>
  </w:style>
  <w:style w:type="character" w:customStyle="1" w:styleId="FootnoteTextChar">
    <w:name w:val="Footnote Text Char"/>
    <w:basedOn w:val="DefaultParagraphFont"/>
    <w:link w:val="FootnoteText"/>
    <w:uiPriority w:val="99"/>
    <w:semiHidden/>
    <w:rsid w:val="006174F4"/>
    <w:rPr>
      <w:rFonts w:ascii="Candara" w:hAnsi="Candara"/>
      <w:sz w:val="20"/>
      <w:szCs w:val="20"/>
    </w:rPr>
  </w:style>
  <w:style w:type="character" w:styleId="FootnoteReference">
    <w:name w:val="footnote reference"/>
    <w:basedOn w:val="DefaultParagraphFont"/>
    <w:uiPriority w:val="99"/>
    <w:semiHidden/>
    <w:unhideWhenUsed/>
    <w:rsid w:val="006174F4"/>
    <w:rPr>
      <w:vertAlign w:val="superscript"/>
    </w:rPr>
  </w:style>
  <w:style w:type="paragraph" w:styleId="NormalWeb">
    <w:name w:val="Normal (Web)"/>
    <w:basedOn w:val="Normal"/>
    <w:uiPriority w:val="99"/>
    <w:rsid w:val="006174F4"/>
    <w:pPr>
      <w:spacing w:before="100" w:beforeAutospacing="1" w:after="100" w:afterAutospacing="1"/>
    </w:pPr>
    <w:rPr>
      <w:rFonts w:ascii="Times New Roman" w:eastAsia="Times New Roman" w:hAnsi="Times New Roman" w:cs="Times New Roman"/>
      <w:sz w:val="24"/>
      <w:szCs w:val="24"/>
    </w:rPr>
  </w:style>
  <w:style w:type="paragraph" w:customStyle="1" w:styleId="DocumentSubtitle">
    <w:name w:val="Document Subtitle"/>
    <w:basedOn w:val="NormalWeb"/>
    <w:link w:val="DocumentSubtitleChar"/>
    <w:qFormat/>
    <w:rsid w:val="003E5175"/>
    <w:pPr>
      <w:spacing w:before="0" w:beforeAutospacing="0" w:after="0" w:afterAutospacing="0" w:line="216" w:lineRule="auto"/>
      <w:jc w:val="center"/>
    </w:pPr>
    <w:rPr>
      <w:rFonts w:ascii="Century Gothic" w:eastAsiaTheme="majorEastAsia" w:hAnsi="Century Gothic" w:cstheme="majorBidi"/>
      <w:b/>
      <w:bCs/>
      <w:color w:val="00A0E6"/>
      <w:kern w:val="24"/>
      <w:sz w:val="86"/>
      <w:szCs w:val="86"/>
    </w:rPr>
  </w:style>
  <w:style w:type="character" w:customStyle="1" w:styleId="DocumentSubtitleChar">
    <w:name w:val="Document Subtitle Char"/>
    <w:basedOn w:val="DefaultParagraphFont"/>
    <w:link w:val="DocumentSubtitle"/>
    <w:rsid w:val="003E5175"/>
    <w:rPr>
      <w:rFonts w:ascii="Century Gothic" w:eastAsiaTheme="majorEastAsia" w:hAnsi="Century Gothic" w:cstheme="majorBidi"/>
      <w:b/>
      <w:bCs/>
      <w:color w:val="00A0E6"/>
      <w:kern w:val="24"/>
      <w:sz w:val="86"/>
      <w:szCs w:val="86"/>
    </w:rPr>
  </w:style>
  <w:style w:type="table" w:styleId="PlainTable1">
    <w:name w:val="Plain Table 1"/>
    <w:basedOn w:val="TableNormal"/>
    <w:uiPriority w:val="41"/>
    <w:rsid w:val="003E517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E517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CV">
    <w:name w:val="CV"/>
    <w:basedOn w:val="TableGridLight"/>
    <w:uiPriority w:val="99"/>
    <w:rsid w:val="000D1DB8"/>
    <w:pPr>
      <w:spacing w:before="0"/>
    </w:pPr>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cPr>
      <w:vAlign w:val="center"/>
    </w:tcPr>
  </w:style>
  <w:style w:type="table" w:styleId="TableGridLight">
    <w:name w:val="Grid Table Light"/>
    <w:basedOn w:val="TableNormal"/>
    <w:uiPriority w:val="40"/>
    <w:rsid w:val="000D1DB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1">
    <w:name w:val="List Table 1 Light Accent 1"/>
    <w:basedOn w:val="TableNormal"/>
    <w:uiPriority w:val="46"/>
    <w:rsid w:val="006D03F2"/>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Style1">
    <w:name w:val="Style1"/>
    <w:uiPriority w:val="99"/>
    <w:rsid w:val="00D7226A"/>
    <w:pPr>
      <w:numPr>
        <w:numId w:val="4"/>
      </w:numPr>
    </w:pPr>
  </w:style>
  <w:style w:type="character" w:customStyle="1" w:styleId="WW8Num6z0">
    <w:name w:val="WW8Num6z0"/>
    <w:rsid w:val="00384DEC"/>
    <w:rPr>
      <w:rFonts w:ascii="Courier New" w:hAnsi="Courier New" w:cs="Courier New"/>
    </w:rPr>
  </w:style>
  <w:style w:type="character" w:styleId="Emphasis">
    <w:name w:val="Emphasis"/>
    <w:basedOn w:val="DefaultParagraphFont"/>
    <w:uiPriority w:val="20"/>
    <w:qFormat/>
    <w:rsid w:val="008F1ECC"/>
    <w:rPr>
      <w:i/>
      <w:iCs/>
    </w:rPr>
  </w:style>
  <w:style w:type="character" w:customStyle="1" w:styleId="Heading3Char">
    <w:name w:val="Heading 3 Char"/>
    <w:basedOn w:val="DefaultParagraphFont"/>
    <w:link w:val="Heading3"/>
    <w:uiPriority w:val="9"/>
    <w:rsid w:val="00AB28F3"/>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semiHidden/>
    <w:unhideWhenUsed/>
    <w:rsid w:val="00D1733D"/>
    <w:pPr>
      <w:spacing w:after="120"/>
    </w:pPr>
  </w:style>
  <w:style w:type="character" w:customStyle="1" w:styleId="BodyTextChar">
    <w:name w:val="Body Text Char"/>
    <w:basedOn w:val="DefaultParagraphFont"/>
    <w:link w:val="BodyText"/>
    <w:uiPriority w:val="99"/>
    <w:semiHidden/>
    <w:rsid w:val="00D1733D"/>
    <w:rPr>
      <w:rFonts w:ascii="Candara" w:hAnsi="Candara"/>
    </w:rPr>
  </w:style>
  <w:style w:type="paragraph" w:customStyle="1" w:styleId="List1">
    <w:name w:val="List1"/>
    <w:basedOn w:val="Normal"/>
    <w:rsid w:val="000E78C8"/>
    <w:pPr>
      <w:numPr>
        <w:numId w:val="7"/>
      </w:numPr>
      <w:tabs>
        <w:tab w:val="left" w:pos="2288"/>
        <w:tab w:val="left" w:pos="8003"/>
      </w:tabs>
      <w:suppressAutoHyphens/>
      <w:spacing w:before="0" w:after="0"/>
      <w:ind w:right="360"/>
    </w:pPr>
    <w:rPr>
      <w:rFonts w:ascii="Arial" w:eastAsia="Times New Roman" w:hAnsi="Arial" w:cs="Arial"/>
      <w:sz w:val="20"/>
      <w:szCs w:val="20"/>
      <w:lang w:eastAsia="ar-SA"/>
    </w:rPr>
  </w:style>
  <w:style w:type="paragraph" w:customStyle="1" w:styleId="List11">
    <w:name w:val="List11"/>
    <w:basedOn w:val="Normal"/>
    <w:rsid w:val="000E78C8"/>
    <w:pPr>
      <w:numPr>
        <w:ilvl w:val="1"/>
        <w:numId w:val="7"/>
      </w:numPr>
      <w:suppressLineNumbers/>
      <w:suppressAutoHyphens/>
      <w:spacing w:before="0" w:after="0"/>
    </w:pPr>
    <w:rPr>
      <w:rFonts w:ascii="Arial" w:eastAsia="Times New Roman" w:hAnsi="Arial" w:cs="Arial"/>
      <w:sz w:val="20"/>
      <w:szCs w:val="20"/>
      <w:lang w:val="en-GB" w:eastAsia="ar-SA"/>
    </w:rPr>
  </w:style>
  <w:style w:type="paragraph" w:styleId="DocumentMap">
    <w:name w:val="Document Map"/>
    <w:basedOn w:val="Normal"/>
    <w:link w:val="DocumentMapChar"/>
    <w:semiHidden/>
    <w:rsid w:val="00FD4588"/>
    <w:pPr>
      <w:shd w:val="clear" w:color="auto" w:fill="000080"/>
      <w:spacing w:before="0" w:after="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FD4588"/>
    <w:rPr>
      <w:rFonts w:ascii="Tahoma" w:eastAsia="Times New Roman" w:hAnsi="Tahoma" w:cs="Tahoma"/>
      <w:sz w:val="24"/>
      <w:szCs w:val="24"/>
      <w:shd w:val="clear" w:color="auto" w:fill="000080"/>
    </w:rPr>
  </w:style>
  <w:style w:type="character" w:styleId="UnresolvedMention">
    <w:name w:val="Unresolved Mention"/>
    <w:basedOn w:val="DefaultParagraphFont"/>
    <w:uiPriority w:val="99"/>
    <w:semiHidden/>
    <w:unhideWhenUsed/>
    <w:rsid w:val="00782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39">
      <w:bodyDiv w:val="1"/>
      <w:marLeft w:val="0"/>
      <w:marRight w:val="0"/>
      <w:marTop w:val="0"/>
      <w:marBottom w:val="0"/>
      <w:divBdr>
        <w:top w:val="none" w:sz="0" w:space="0" w:color="auto"/>
        <w:left w:val="none" w:sz="0" w:space="0" w:color="auto"/>
        <w:bottom w:val="none" w:sz="0" w:space="0" w:color="auto"/>
        <w:right w:val="none" w:sz="0" w:space="0" w:color="auto"/>
      </w:divBdr>
    </w:div>
    <w:div w:id="136650112">
      <w:bodyDiv w:val="1"/>
      <w:marLeft w:val="0"/>
      <w:marRight w:val="0"/>
      <w:marTop w:val="0"/>
      <w:marBottom w:val="0"/>
      <w:divBdr>
        <w:top w:val="none" w:sz="0" w:space="0" w:color="auto"/>
        <w:left w:val="none" w:sz="0" w:space="0" w:color="auto"/>
        <w:bottom w:val="none" w:sz="0" w:space="0" w:color="auto"/>
        <w:right w:val="none" w:sz="0" w:space="0" w:color="auto"/>
      </w:divBdr>
    </w:div>
    <w:div w:id="415829690">
      <w:bodyDiv w:val="1"/>
      <w:marLeft w:val="0"/>
      <w:marRight w:val="0"/>
      <w:marTop w:val="0"/>
      <w:marBottom w:val="0"/>
      <w:divBdr>
        <w:top w:val="none" w:sz="0" w:space="0" w:color="auto"/>
        <w:left w:val="none" w:sz="0" w:space="0" w:color="auto"/>
        <w:bottom w:val="none" w:sz="0" w:space="0" w:color="auto"/>
        <w:right w:val="none" w:sz="0" w:space="0" w:color="auto"/>
      </w:divBdr>
      <w:divsChild>
        <w:div w:id="270237400">
          <w:marLeft w:val="1080"/>
          <w:marRight w:val="0"/>
          <w:marTop w:val="100"/>
          <w:marBottom w:val="0"/>
          <w:divBdr>
            <w:top w:val="none" w:sz="0" w:space="0" w:color="auto"/>
            <w:left w:val="none" w:sz="0" w:space="0" w:color="auto"/>
            <w:bottom w:val="none" w:sz="0" w:space="0" w:color="auto"/>
            <w:right w:val="none" w:sz="0" w:space="0" w:color="auto"/>
          </w:divBdr>
        </w:div>
        <w:div w:id="1764951219">
          <w:marLeft w:val="1080"/>
          <w:marRight w:val="0"/>
          <w:marTop w:val="100"/>
          <w:marBottom w:val="0"/>
          <w:divBdr>
            <w:top w:val="none" w:sz="0" w:space="0" w:color="auto"/>
            <w:left w:val="none" w:sz="0" w:space="0" w:color="auto"/>
            <w:bottom w:val="none" w:sz="0" w:space="0" w:color="auto"/>
            <w:right w:val="none" w:sz="0" w:space="0" w:color="auto"/>
          </w:divBdr>
        </w:div>
        <w:div w:id="1302349486">
          <w:marLeft w:val="1080"/>
          <w:marRight w:val="0"/>
          <w:marTop w:val="100"/>
          <w:marBottom w:val="0"/>
          <w:divBdr>
            <w:top w:val="none" w:sz="0" w:space="0" w:color="auto"/>
            <w:left w:val="none" w:sz="0" w:space="0" w:color="auto"/>
            <w:bottom w:val="none" w:sz="0" w:space="0" w:color="auto"/>
            <w:right w:val="none" w:sz="0" w:space="0" w:color="auto"/>
          </w:divBdr>
        </w:div>
      </w:divsChild>
    </w:div>
    <w:div w:id="448822991">
      <w:bodyDiv w:val="1"/>
      <w:marLeft w:val="0"/>
      <w:marRight w:val="0"/>
      <w:marTop w:val="0"/>
      <w:marBottom w:val="0"/>
      <w:divBdr>
        <w:top w:val="none" w:sz="0" w:space="0" w:color="auto"/>
        <w:left w:val="none" w:sz="0" w:space="0" w:color="auto"/>
        <w:bottom w:val="none" w:sz="0" w:space="0" w:color="auto"/>
        <w:right w:val="none" w:sz="0" w:space="0" w:color="auto"/>
      </w:divBdr>
    </w:div>
    <w:div w:id="595214236">
      <w:bodyDiv w:val="1"/>
      <w:marLeft w:val="0"/>
      <w:marRight w:val="0"/>
      <w:marTop w:val="0"/>
      <w:marBottom w:val="0"/>
      <w:divBdr>
        <w:top w:val="none" w:sz="0" w:space="0" w:color="auto"/>
        <w:left w:val="none" w:sz="0" w:space="0" w:color="auto"/>
        <w:bottom w:val="none" w:sz="0" w:space="0" w:color="auto"/>
        <w:right w:val="none" w:sz="0" w:space="0" w:color="auto"/>
      </w:divBdr>
      <w:divsChild>
        <w:div w:id="1425491317">
          <w:marLeft w:val="0"/>
          <w:marRight w:val="0"/>
          <w:marTop w:val="0"/>
          <w:marBottom w:val="0"/>
          <w:divBdr>
            <w:top w:val="none" w:sz="0" w:space="0" w:color="auto"/>
            <w:left w:val="none" w:sz="0" w:space="0" w:color="auto"/>
            <w:bottom w:val="none" w:sz="0" w:space="0" w:color="auto"/>
            <w:right w:val="none" w:sz="0" w:space="0" w:color="auto"/>
          </w:divBdr>
        </w:div>
      </w:divsChild>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730693542">
      <w:bodyDiv w:val="1"/>
      <w:marLeft w:val="0"/>
      <w:marRight w:val="0"/>
      <w:marTop w:val="0"/>
      <w:marBottom w:val="0"/>
      <w:divBdr>
        <w:top w:val="none" w:sz="0" w:space="0" w:color="auto"/>
        <w:left w:val="none" w:sz="0" w:space="0" w:color="auto"/>
        <w:bottom w:val="none" w:sz="0" w:space="0" w:color="auto"/>
        <w:right w:val="none" w:sz="0" w:space="0" w:color="auto"/>
      </w:divBdr>
    </w:div>
    <w:div w:id="748355627">
      <w:bodyDiv w:val="1"/>
      <w:marLeft w:val="0"/>
      <w:marRight w:val="0"/>
      <w:marTop w:val="0"/>
      <w:marBottom w:val="0"/>
      <w:divBdr>
        <w:top w:val="none" w:sz="0" w:space="0" w:color="auto"/>
        <w:left w:val="none" w:sz="0" w:space="0" w:color="auto"/>
        <w:bottom w:val="none" w:sz="0" w:space="0" w:color="auto"/>
        <w:right w:val="none" w:sz="0" w:space="0" w:color="auto"/>
      </w:divBdr>
    </w:div>
    <w:div w:id="1239317959">
      <w:bodyDiv w:val="1"/>
      <w:marLeft w:val="0"/>
      <w:marRight w:val="0"/>
      <w:marTop w:val="0"/>
      <w:marBottom w:val="0"/>
      <w:divBdr>
        <w:top w:val="none" w:sz="0" w:space="0" w:color="auto"/>
        <w:left w:val="none" w:sz="0" w:space="0" w:color="auto"/>
        <w:bottom w:val="none" w:sz="0" w:space="0" w:color="auto"/>
        <w:right w:val="none" w:sz="0" w:space="0" w:color="auto"/>
      </w:divBdr>
    </w:div>
    <w:div w:id="1907177326">
      <w:bodyDiv w:val="1"/>
      <w:marLeft w:val="0"/>
      <w:marRight w:val="0"/>
      <w:marTop w:val="0"/>
      <w:marBottom w:val="0"/>
      <w:divBdr>
        <w:top w:val="none" w:sz="0" w:space="0" w:color="auto"/>
        <w:left w:val="none" w:sz="0" w:space="0" w:color="auto"/>
        <w:bottom w:val="none" w:sz="0" w:space="0" w:color="auto"/>
        <w:right w:val="none" w:sz="0" w:space="0" w:color="auto"/>
      </w:divBdr>
    </w:div>
    <w:div w:id="200108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huonghieuag@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amDevOps.dev"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google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FC25-9904-48CA-B015-7591444A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Nguyen</dc:creator>
  <cp:lastModifiedBy>Hieu Le Phuong (VN)</cp:lastModifiedBy>
  <cp:revision>30</cp:revision>
  <cp:lastPrinted>2022-05-24T04:11:00Z</cp:lastPrinted>
  <dcterms:created xsi:type="dcterms:W3CDTF">2020-03-09T09:18:00Z</dcterms:created>
  <dcterms:modified xsi:type="dcterms:W3CDTF">2022-05-24T04:12:00Z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3ed54b0-3371-4c9f-b9e0-3039d14ae50d_Enabled">
    <vt:lpwstr>true</vt:lpwstr>
  </property>
  <property fmtid="{D5CDD505-2E9C-101B-9397-08002B2CF9AE}" pid="3" name="MSIP_Label_13ed54b0-3371-4c9f-b9e0-3039d14ae50d_SetDate">
    <vt:lpwstr>2022-05-24T04:12:08Z</vt:lpwstr>
  </property>
  <property fmtid="{D5CDD505-2E9C-101B-9397-08002B2CF9AE}" pid="4" name="MSIP_Label_13ed54b0-3371-4c9f-b9e0-3039d14ae50d_Method">
    <vt:lpwstr>Standard</vt:lpwstr>
  </property>
  <property fmtid="{D5CDD505-2E9C-101B-9397-08002B2CF9AE}" pid="5" name="MSIP_Label_13ed54b0-3371-4c9f-b9e0-3039d14ae50d_Name">
    <vt:lpwstr>Internal</vt:lpwstr>
  </property>
  <property fmtid="{D5CDD505-2E9C-101B-9397-08002B2CF9AE}" pid="6" name="MSIP_Label_13ed54b0-3371-4c9f-b9e0-3039d14ae50d_SiteId">
    <vt:lpwstr>5675d321-19d1-4c95-9684-2c28ac8f80a4</vt:lpwstr>
  </property>
  <property fmtid="{D5CDD505-2E9C-101B-9397-08002B2CF9AE}" pid="7" name="MSIP_Label_13ed54b0-3371-4c9f-b9e0-3039d14ae50d_ActionId">
    <vt:lpwstr>6ee44d59-cf52-4acf-bd8b-3691584dde42</vt:lpwstr>
  </property>
  <property fmtid="{D5CDD505-2E9C-101B-9397-08002B2CF9AE}" pid="8" name="MSIP_Label_13ed54b0-3371-4c9f-b9e0-3039d14ae50d_ContentBits">
    <vt:lpwstr>2</vt:lpwstr>
  </property>
</Properties>
</file>